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6FE1E93" w:rsidP="781BE973" w:rsidRDefault="66FE1E93" w14:paraId="52985EA2" w14:textId="17139BE7">
      <w:pPr>
        <w:pStyle w:val="NORMAL1"/>
        <w:spacing w:line="259" w:lineRule="auto"/>
        <w:jc w:val="center"/>
        <w:rPr>
          <w:b w:val="1"/>
          <w:bCs w:val="1"/>
          <w:noProof w:val="0"/>
          <w:sz w:val="22"/>
          <w:szCs w:val="22"/>
          <w:lang w:val="fr-FR"/>
        </w:rPr>
      </w:pPr>
      <w:r w:rsidRPr="12B147D8" w:rsidR="61D284D4">
        <w:rPr>
          <w:b w:val="1"/>
          <w:bCs w:val="1"/>
          <w:noProof w:val="0"/>
          <w:sz w:val="22"/>
          <w:szCs w:val="22"/>
          <w:lang w:val="fr-FR"/>
        </w:rPr>
        <w:t>{{trigram}}</w:t>
      </w:r>
    </w:p>
    <w:p w:rsidR="00AD217C" w:rsidP="002766EF" w:rsidRDefault="00BB5CBC" w14:paraId="5ADC505F" w14:textId="4C6A6428">
      <w:pPr>
        <w:pStyle w:val="NORMAL1"/>
        <w:jc w:val="center"/>
        <w:rPr>
          <w:b w:val="1"/>
          <w:bCs w:val="1"/>
          <w:noProof w:val="0"/>
          <w:sz w:val="22"/>
          <w:szCs w:val="22"/>
          <w:lang w:val="fr-FR"/>
        </w:rPr>
      </w:pPr>
      <w:r w:rsidRPr="12B147D8" w:rsidR="61D284D4">
        <w:rPr>
          <w:b w:val="1"/>
          <w:bCs w:val="1"/>
          <w:noProof w:val="0"/>
          <w:sz w:val="22"/>
          <w:szCs w:val="22"/>
          <w:lang w:val="fr-FR"/>
        </w:rPr>
        <w:t>{{poste}}</w:t>
      </w:r>
    </w:p>
    <w:p w:rsidRPr="002766EF" w:rsidR="002766EF" w:rsidP="69BA8AF6" w:rsidRDefault="002766EF" w14:paraId="01FDD9CD" w14:textId="080281A5">
      <w:pPr>
        <w:pStyle w:val="NORMAL1"/>
        <w:jc w:val="center"/>
        <w:rPr>
          <w:rStyle w:val="eop"/>
          <w:rFonts w:ascii="Calibri" w:hAnsi="Calibri" w:cs="Calibri"/>
          <w:noProof w:val="0"/>
          <w:color w:val="000000" w:themeColor="text1" w:themeTint="FF" w:themeShade="FF"/>
          <w:sz w:val="28"/>
          <w:szCs w:val="28"/>
          <w:lang w:val="fr-FR"/>
        </w:rPr>
      </w:pPr>
      <w:r w:rsidRPr="12B147D8" w:rsidR="64FB9CCD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12B147D8" w:rsidR="56E67C12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 xml:space="preserve">X</w:t>
      </w:r>
      <w:r w:rsidRPr="12B147D8" w:rsidR="64FB9CCD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12B147D8" w:rsidR="64FB9CCD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>années</w:t>
      </w:r>
      <w:r w:rsidRPr="12B147D8" w:rsidR="64FB9CCD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12B147D8" w:rsidR="0265C7D9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 xml:space="preserve">d’</w:t>
      </w:r>
      <w:r w:rsidRPr="12B147D8" w:rsidR="306253A2">
        <w:rPr>
          <w:rStyle w:val="normaltextrun"/>
          <w:rFonts w:ascii="Calibri" w:hAnsi="Calibri" w:cs="Calibri"/>
          <w:i w:val="1"/>
          <w:iCs w:val="1"/>
          <w:noProof w:val="0"/>
          <w:color w:val="000000"/>
          <w:sz w:val="28"/>
          <w:szCs w:val="28"/>
          <w:shd w:val="clear" w:color="auto" w:fill="FFFFFF"/>
          <w:lang w:val="fr-FR"/>
        </w:rPr>
        <w:t>expérience</w:t>
      </w:r>
      <w:r w:rsidRPr="69BA8AF6" w:rsidR="64FB9CCD">
        <w:rPr>
          <w:rStyle w:val="eop"/>
          <w:rFonts w:ascii="Calibri" w:hAnsi="Calibri" w:cs="Calibri"/>
          <w:noProof w:val="0"/>
          <w:color w:val="000000"/>
          <w:sz w:val="28"/>
          <w:szCs w:val="28"/>
          <w:shd w:val="clear" w:color="auto" w:fill="FFFFFF"/>
          <w:lang w:val="fr-FR"/>
        </w:rPr>
        <w:t> </w:t>
      </w:r>
    </w:p>
    <w:p w:rsidR="00B06ECB" w:rsidP="009B6A9A" w:rsidRDefault="00B06ECB" w14:paraId="5104315D" w14:textId="77777777">
      <w:pPr>
        <w:pStyle w:val="NORMAL1"/>
        <w:rPr>
          <w:noProof w:val="0"/>
          <w:lang w:val="fr-FR"/>
        </w:rPr>
      </w:pPr>
    </w:p>
    <w:tbl>
      <w:tblPr>
        <w:tblW w:w="9801" w:type="dxa"/>
        <w:tblInd w:w="-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1E0" w:firstRow="1" w:lastRow="1" w:firstColumn="1" w:lastColumn="1" w:noHBand="0" w:noVBand="0"/>
      </w:tblPr>
      <w:tblGrid>
        <w:gridCol w:w="9801"/>
      </w:tblGrid>
      <w:tr w:rsidRPr="00ED15B1" w:rsidR="00EA4594" w:rsidTr="12B147D8" w14:paraId="26C17F6B" w14:textId="77777777">
        <w:tc>
          <w:tcPr>
            <w:tcW w:w="9801" w:type="dxa"/>
            <w:tcMar/>
            <w:vAlign w:val="center"/>
          </w:tcPr>
          <w:p w:rsidRPr="00F13949" w:rsidR="00485A2B" w:rsidP="489D0D5A" w:rsidRDefault="79F9E733" w14:paraId="6238592A" w14:textId="64F6ED36">
            <w:pPr>
              <w:pStyle w:val="Bullets2"/>
              <w:numPr>
                <w:numId w:val="0"/>
              </w:numPr>
              <w:spacing w:before="240" w:after="120"/>
              <w:ind w:left="195"/>
              <w:jc w:val="left"/>
              <w:rPr>
                <w:rFonts w:ascii="Tahoma" w:hAnsi="Tahoma" w:cs="Tahoma"/>
              </w:rPr>
            </w:pPr>
            <w:r w:rsidRPr="12B147D8" w:rsidR="3D1D0118">
              <w:rPr>
                <w:rFonts w:ascii="Tahoma" w:hAnsi="Tahoma" w:cs="Tahoma"/>
              </w:rPr>
              <w:t>{{introduction}}</w:t>
            </w:r>
          </w:p>
        </w:tc>
      </w:tr>
    </w:tbl>
    <w:p w:rsidR="006E6BDA" w:rsidP="006E6BDA" w:rsidRDefault="006E6BDA" w14:paraId="6841F992" w14:textId="77777777">
      <w:pPr>
        <w:pStyle w:val="NORMAL1"/>
        <w:rPr>
          <w:lang w:val="fr-FR"/>
        </w:rPr>
      </w:pPr>
    </w:p>
    <w:p w:rsidRPr="004F2E66" w:rsidR="004F2E66" w:rsidP="004F2E66" w:rsidRDefault="006E6BDA" w14:paraId="5E39AC5C" w14:textId="2B22FA7F">
      <w:pPr>
        <w:pStyle w:val="TITRE50"/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</w:pPr>
      <w:r w:rsidRPr="00DF4680" w:rsidR="39D20CE0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  <w:t>Compétences</w:t>
      </w:r>
      <w:r w:rsidRPr="00DF4680" w:rsidR="2C2F4A7E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  <w:t xml:space="preserve"> </w:t>
      </w:r>
      <w:r w:rsidRPr="004F2E66" w:rsidR="2C2F4A7E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  <w:t>Informatiques</w:t>
      </w:r>
    </w:p>
    <w:p w:rsidRPr="004F2E66" w:rsidR="004F2E66" w:rsidP="004F2E66" w:rsidRDefault="004F2E66" w14:paraId="65963450" w14:textId="77777777" w14:noSpellErr="1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9BA8AF6" w:rsidR="2C2F4A7E">
        <w:rPr>
          <w:rFonts w:ascii="Calibri" w:hAnsi="Calibri" w:cs="Calibri"/>
          <w:sz w:val="10"/>
          <w:szCs w:val="10"/>
        </w:rPr>
        <w:t> </w:t>
      </w:r>
    </w:p>
    <w:tbl>
      <w:tblPr>
        <w:tblW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769"/>
      </w:tblGrid>
      <w:tr w:rsidR="12B147D8" w:rsidTr="12B147D8" w14:paraId="417A0948">
        <w:trPr>
          <w:trHeight w:val="450"/>
        </w:trPr>
        <w:tc>
          <w:tcPr>
            <w:tcW w:w="9313" w:type="dxa"/>
            <w:gridSpan w:val="2"/>
            <w:tcBorders>
              <w:top w:val="nil"/>
              <w:left w:val="nil"/>
            </w:tcBorders>
            <w:shd w:val="clear" w:color="auto" w:fill="auto"/>
            <w:tcMar/>
            <w:vAlign w:val="center"/>
            <w:hideMark/>
          </w:tcPr>
          <w:p w:rsidR="3F327486" w:rsidP="12B147D8" w:rsidRDefault="3F327486" w14:paraId="0FD7BDC9" w14:textId="49B55594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 w:rsidRPr="12B147D8" w:rsidR="3F327486">
              <w:rPr>
                <w:rFonts w:ascii="Calibri" w:hAnsi="Calibri" w:cs="Calibri"/>
                <w:sz w:val="20"/>
                <w:szCs w:val="20"/>
              </w:rPr>
              <w:t xml:space="preserve">{%tr for x in </w:t>
            </w:r>
            <w:r w:rsidRPr="12B147D8" w:rsidR="3F327486">
              <w:rPr>
                <w:rFonts w:ascii="Calibri" w:hAnsi="Calibri" w:cs="Calibri"/>
                <w:sz w:val="20"/>
                <w:szCs w:val="20"/>
              </w:rPr>
              <w:t>skills_by_domain</w:t>
            </w:r>
            <w:r w:rsidRPr="12B147D8" w:rsidR="3F327486">
              <w:rPr>
                <w:rFonts w:ascii="Calibri" w:hAnsi="Calibri" w:cs="Calibri"/>
                <w:sz w:val="20"/>
                <w:szCs w:val="20"/>
              </w:rPr>
              <w:t xml:space="preserve"> %}</w:t>
            </w:r>
          </w:p>
        </w:tc>
      </w:tr>
      <w:tr w:rsidRPr="00B64CEB" w:rsidR="004F2E66" w:rsidTr="12B147D8" w14:paraId="218538E3" w14:textId="77777777">
        <w:trPr>
          <w:trHeight w:val="450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F2E66" w:rsidR="004F2E66" w:rsidP="12B147D8" w:rsidRDefault="004F2E66" w14:paraId="4E61DAAC" w14:textId="3FCFA0A9">
            <w:p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12B147D8" w:rsidR="510417D0">
              <w:rPr>
                <w:rFonts w:ascii="Calibri" w:hAnsi="Calibri" w:cs="Calibri"/>
                <w:sz w:val="20"/>
                <w:szCs w:val="20"/>
              </w:rPr>
              <w:t>{{</w:t>
            </w:r>
            <w:r w:rsidRPr="12B147D8" w:rsidR="510417D0">
              <w:rPr>
                <w:rFonts w:ascii="Calibri" w:hAnsi="Calibri" w:cs="Calibri"/>
                <w:sz w:val="20"/>
                <w:szCs w:val="20"/>
              </w:rPr>
              <w:t>x.domain</w:t>
            </w:r>
            <w:r w:rsidRPr="12B147D8" w:rsidR="510417D0">
              <w:rPr>
                <w:rFonts w:ascii="Calibri" w:hAnsi="Calibri" w:cs="Calibri"/>
                <w:sz w:val="20"/>
                <w:szCs w:val="20"/>
              </w:rPr>
              <w:t>}}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B64CEB" w:rsidR="004F2E66" w:rsidP="69BA8AF6" w:rsidRDefault="004F2E66" w14:paraId="1B0ECAC2" w14:textId="2EC5CBB1">
            <w:pPr>
              <w:jc w:val="both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12B147D8" w:rsidR="510417D0">
              <w:rPr>
                <w:rFonts w:ascii="Calibri" w:hAnsi="Calibri" w:cs="Calibri"/>
                <w:sz w:val="20"/>
                <w:szCs w:val="20"/>
              </w:rPr>
              <w:t>{{‘, ‘.</w:t>
            </w:r>
            <w:r w:rsidRPr="12B147D8" w:rsidR="510417D0">
              <w:rPr>
                <w:rFonts w:ascii="Calibri" w:hAnsi="Calibri" w:cs="Calibri"/>
                <w:sz w:val="20"/>
                <w:szCs w:val="20"/>
              </w:rPr>
              <w:t>join</w:t>
            </w:r>
            <w:r w:rsidRPr="12B147D8" w:rsidR="510417D0">
              <w:rPr>
                <w:rFonts w:ascii="Calibri" w:hAnsi="Calibri" w:cs="Calibri"/>
                <w:sz w:val="20"/>
                <w:szCs w:val="20"/>
              </w:rPr>
              <w:t>(</w:t>
            </w:r>
            <w:r w:rsidRPr="12B147D8" w:rsidR="510417D0">
              <w:rPr>
                <w:rFonts w:ascii="Calibri" w:hAnsi="Calibri" w:cs="Calibri"/>
                <w:sz w:val="20"/>
                <w:szCs w:val="20"/>
              </w:rPr>
              <w:t>x.skills</w:t>
            </w:r>
            <w:r w:rsidRPr="12B147D8" w:rsidR="510417D0">
              <w:rPr>
                <w:rFonts w:ascii="Calibri" w:hAnsi="Calibri" w:cs="Calibri"/>
                <w:sz w:val="20"/>
                <w:szCs w:val="20"/>
              </w:rPr>
              <w:t>)}}</w:t>
            </w:r>
          </w:p>
        </w:tc>
      </w:tr>
      <w:tr w:rsidR="12B147D8" w:rsidTr="12B147D8" w14:paraId="51A3DB19">
        <w:trPr>
          <w:trHeight w:val="45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="020E23B0" w:rsidP="12B147D8" w:rsidRDefault="020E23B0" w14:paraId="300AAFB3" w14:textId="2863FD6C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 w:rsidRPr="12B147D8" w:rsidR="020E23B0">
              <w:rPr>
                <w:rFonts w:ascii="Calibri" w:hAnsi="Calibri" w:cs="Calibri"/>
                <w:sz w:val="20"/>
                <w:szCs w:val="20"/>
              </w:rPr>
              <w:t>{%tr endfor %}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="12B147D8" w:rsidP="12B147D8" w:rsidRDefault="12B147D8" w14:paraId="0384628B" w14:textId="63C67D28">
            <w:pPr>
              <w:pStyle w:val="Normal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489D0D5A" w:rsidRDefault="489D0D5A" w14:paraId="4D11E693" w14:textId="116666A0"/>
    <w:p w:rsidRPr="0050488D" w:rsidR="006E6BDA" w:rsidP="781BE973" w:rsidRDefault="006E6BDA" w14:paraId="1788FE5D" w14:textId="0586C48A">
      <w:pPr>
        <w:pStyle w:val="TITRE50"/>
        <w:rPr>
          <w:rFonts w:ascii="Arial" w:hAnsi="Arial" w:cs="Arial"/>
        </w:rPr>
      </w:pPr>
      <w:r w:rsidRPr="00DF4680" w:rsidR="39D20CE0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  <w:t xml:space="preserve">Formation </w:t>
      </w:r>
      <w:r w:rsidRPr="00DF4680" w:rsidR="568035A3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  <w:t>Principale</w:t>
      </w:r>
    </w:p>
    <w:tbl>
      <w:tblPr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0"/>
        <w:gridCol w:w="8797"/>
      </w:tblGrid>
      <w:tr w:rsidR="12B147D8" w:rsidTr="12B147D8" w14:paraId="26EDDAA4">
        <w:trPr>
          <w:trHeight w:val="345"/>
        </w:trPr>
        <w:tc>
          <w:tcPr>
            <w:tcW w:w="10207" w:type="dxa"/>
            <w:gridSpan w:val="2"/>
            <w:tcMar/>
          </w:tcPr>
          <w:p w:rsidR="009169CA" w:rsidP="12B147D8" w:rsidRDefault="009169CA" w14:paraId="7F00B88F" w14:textId="6F3FDB99">
            <w:pPr>
              <w:pStyle w:val="Normal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009169CA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{%</w:t>
            </w:r>
            <w:r w:rsidRPr="12B147D8" w:rsidR="1A8C7B2D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tr</w:t>
            </w:r>
            <w:r w:rsidRPr="12B147D8" w:rsidR="009169CA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for x in </w:t>
            </w:r>
            <w:r w:rsidRPr="12B147D8" w:rsidR="009169CA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educations</w:t>
            </w:r>
            <w:r w:rsidRPr="12B147D8" w:rsidR="009169CA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%}</w:t>
            </w:r>
          </w:p>
        </w:tc>
      </w:tr>
      <w:tr w:rsidRPr="00E95577" w:rsidR="004A439F" w:rsidTr="12B147D8" w14:paraId="239C3AA6" w14:textId="77777777">
        <w:trPr>
          <w:trHeight w:val="540"/>
        </w:trPr>
        <w:tc>
          <w:tcPr>
            <w:tcW w:w="1410" w:type="dxa"/>
            <w:tcMar/>
          </w:tcPr>
          <w:p w:rsidRPr="009D0498" w:rsidR="00F65D1E" w:rsidP="69BA8AF6" w:rsidRDefault="790DF523" w14:paraId="09F9EAC5" w14:textId="474018B3">
            <w:pPr>
              <w:autoSpaceDE w:val="0"/>
              <w:autoSpaceDN w:val="0"/>
              <w:adjustRightInd w:val="0"/>
              <w:spacing w:before="120" w:after="120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7B446A40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{{</w:t>
            </w:r>
            <w:r w:rsidRPr="12B147D8" w:rsidR="7B446A40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x.year</w:t>
            </w:r>
            <w:r w:rsidRPr="12B147D8" w:rsidR="7B446A40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}}</w:t>
            </w:r>
          </w:p>
        </w:tc>
        <w:tc>
          <w:tcPr>
            <w:tcW w:w="8797" w:type="dxa"/>
            <w:tcMar/>
          </w:tcPr>
          <w:p w:rsidRPr="009D0498" w:rsidR="00F65D1E" w:rsidP="69BA8AF6" w:rsidRDefault="7ACEDF16" w14:paraId="2DCCC487" w14:textId="517A6E59">
            <w:pPr>
              <w:autoSpaceDE w:val="0"/>
              <w:autoSpaceDN w:val="0"/>
              <w:adjustRightInd w:val="0"/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12B147D8" w:rsidR="7B446A40">
              <w:rPr>
                <w:rFonts w:ascii="Tahoma" w:hAnsi="Tahoma" w:cs="Tahoma"/>
                <w:sz w:val="20"/>
                <w:szCs w:val="20"/>
              </w:rPr>
              <w:t>{{x.name}}</w:t>
            </w:r>
          </w:p>
        </w:tc>
      </w:tr>
      <w:tr w:rsidR="12B147D8" w:rsidTr="12B147D8" w14:paraId="264776A5">
        <w:trPr>
          <w:trHeight w:val="672"/>
        </w:trPr>
        <w:tc>
          <w:tcPr>
            <w:tcW w:w="10207" w:type="dxa"/>
            <w:gridSpan w:val="2"/>
            <w:tcMar/>
          </w:tcPr>
          <w:p w:rsidR="06F8002E" w:rsidP="12B147D8" w:rsidRDefault="06F8002E" w14:paraId="0A1CBF65" w14:textId="06330543">
            <w:pPr>
              <w:pStyle w:val="Normal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06F8002E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{%</w:t>
            </w:r>
            <w:r w:rsidRPr="12B147D8" w:rsidR="1A8C7B2D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tr</w:t>
            </w:r>
            <w:r w:rsidRPr="12B147D8" w:rsidR="06F8002E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</w:t>
            </w:r>
            <w:r w:rsidRPr="12B147D8" w:rsidR="06F8002E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endfor</w:t>
            </w:r>
            <w:r w:rsidRPr="12B147D8" w:rsidR="06F8002E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%}</w:t>
            </w:r>
          </w:p>
        </w:tc>
      </w:tr>
    </w:tbl>
    <w:p w:rsidR="0025254E" w:rsidP="00B06ECB" w:rsidRDefault="0025254E" w14:paraId="1FB40918" w14:textId="77777777">
      <w:pPr>
        <w:pStyle w:val="NORMAL1"/>
        <w:rPr>
          <w:lang w:val="fr-FR"/>
        </w:rPr>
      </w:pPr>
    </w:p>
    <w:p w:rsidRPr="0050488D" w:rsidR="004A439F" w:rsidP="781BE973" w:rsidRDefault="006E096A" w14:paraId="661EE518" w14:textId="1756AE62" w14:noSpellErr="1">
      <w:pPr>
        <w:pStyle w:val="TITRE50"/>
        <w:rPr>
          <w:rFonts w:ascii="Arial" w:hAnsi="Arial" w:cs="Arial"/>
        </w:rPr>
      </w:pPr>
      <w:r w:rsidRPr="00DF4680" w:rsidR="568035A3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  <w:lang w:val="en-US"/>
        </w:rPr>
        <w:t>Formation/Certification</w:t>
      </w:r>
      <w:r w:rsidRPr="006E096A" w:rsidR="568035A3">
        <w:rPr>
          <w:rFonts w:ascii="Arial" w:hAnsi="Arial" w:cs="Arial"/>
        </w:rPr>
        <w:t> </w:t>
      </w:r>
    </w:p>
    <w:p w:rsidR="12B147D8" w:rsidRDefault="12B147D8" w14:paraId="17D4BE25" w14:textId="24FC1CAD"/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1410"/>
        <w:gridCol w:w="8797"/>
      </w:tblGrid>
      <w:tr w:rsidR="12B147D8" w:rsidTr="12B147D8" w14:paraId="4F29C2DC">
        <w:trPr>
          <w:trHeight w:val="345"/>
        </w:trPr>
        <w:tc>
          <w:tcPr>
            <w:tcW w:w="10207" w:type="dxa"/>
            <w:gridSpan w:val="2"/>
            <w:tcMar/>
          </w:tcPr>
          <w:p w:rsidR="12B147D8" w:rsidP="12B147D8" w:rsidRDefault="12B147D8" w14:paraId="0CA76FA7" w14:textId="5BBC226A">
            <w:pPr>
              <w:pStyle w:val="Normal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{%</w:t>
            </w:r>
            <w:r w:rsidRPr="12B147D8" w:rsidR="0B16BD79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tr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for x in </w:t>
            </w:r>
            <w:r w:rsidRPr="12B147D8" w:rsidR="664A72C6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certifications 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%}</w:t>
            </w:r>
          </w:p>
        </w:tc>
      </w:tr>
      <w:tr w:rsidR="12B147D8" w:rsidTr="12B147D8" w14:paraId="067FD249">
        <w:trPr>
          <w:trHeight w:val="540"/>
        </w:trPr>
        <w:tc>
          <w:tcPr>
            <w:tcW w:w="1410" w:type="dxa"/>
            <w:tcMar/>
          </w:tcPr>
          <w:p w:rsidR="12B147D8" w:rsidP="12B147D8" w:rsidRDefault="12B147D8" w14:paraId="7305FFF2" w14:textId="474018B3">
            <w:pPr>
              <w:spacing w:before="120" w:after="120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{{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x.year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}}</w:t>
            </w:r>
          </w:p>
        </w:tc>
        <w:tc>
          <w:tcPr>
            <w:tcW w:w="8797" w:type="dxa"/>
            <w:tcMar/>
          </w:tcPr>
          <w:p w:rsidR="12B147D8" w:rsidP="12B147D8" w:rsidRDefault="12B147D8" w14:paraId="60227CC4" w14:textId="517A6E59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sz w:val="20"/>
                <w:szCs w:val="20"/>
              </w:rPr>
              <w:t>{{x.name}}</w:t>
            </w:r>
          </w:p>
        </w:tc>
      </w:tr>
      <w:tr w:rsidR="12B147D8" w:rsidTr="12B147D8" w14:paraId="6702CFF5">
        <w:trPr>
          <w:trHeight w:val="672"/>
        </w:trPr>
        <w:tc>
          <w:tcPr>
            <w:tcW w:w="10207" w:type="dxa"/>
            <w:gridSpan w:val="2"/>
            <w:tcMar/>
          </w:tcPr>
          <w:p w:rsidR="12B147D8" w:rsidP="12B147D8" w:rsidRDefault="12B147D8" w14:paraId="217E8FB5" w14:textId="15C080F7">
            <w:pPr>
              <w:pStyle w:val="Normal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{%</w:t>
            </w:r>
            <w:r w:rsidRPr="12B147D8" w:rsidR="24A1F9B3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tr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endfor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%}</w:t>
            </w:r>
          </w:p>
        </w:tc>
      </w:tr>
    </w:tbl>
    <w:p w:rsidR="12B147D8" w:rsidP="12B147D8" w:rsidRDefault="12B147D8" w14:paraId="43F47CBC" w14:textId="3B7590A3">
      <w:pPr>
        <w:pStyle w:val="Normal"/>
      </w:pPr>
    </w:p>
    <w:p w:rsidRPr="00BA0052" w:rsidR="00BB52EC" w:rsidP="781BE973" w:rsidRDefault="01B817B1" w14:paraId="6389FF5C" w14:textId="525F0256" w14:noSpellErr="1">
      <w:pPr>
        <w:pStyle w:val="TITRE50"/>
        <w:shd w:val="clear" w:color="auto" w:fill="FFFFFF" w:themeFill="background1"/>
        <w:spacing w:line="259" w:lineRule="auto"/>
        <w:rPr>
          <w:rFonts w:ascii="Arial" w:hAnsi="Arial" w:cs="Arial"/>
        </w:rPr>
      </w:pPr>
      <w:r w:rsidRPr="69BA8AF6" w:rsidR="420641BE">
        <w:rPr>
          <w:rStyle w:val="normaltextrun"/>
          <w:rFonts w:ascii="Calibri" w:hAnsi="Calibri" w:cs="Calibri"/>
          <w:color w:val="004C9C"/>
          <w:sz w:val="28"/>
          <w:szCs w:val="28"/>
        </w:rPr>
        <w:t>Langues</w:t>
      </w:r>
    </w:p>
    <w:tbl>
      <w:tblPr>
        <w:tblW w:w="1020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8842"/>
      </w:tblGrid>
      <w:tr w:rsidR="12B147D8" w:rsidTr="12B147D8" w14:paraId="7C2C013F">
        <w:trPr>
          <w:trHeight w:val="345"/>
        </w:trPr>
        <w:tc>
          <w:tcPr>
            <w:tcW w:w="10207" w:type="dxa"/>
            <w:gridSpan w:val="2"/>
            <w:tcMar/>
            <w:vAlign w:val="center"/>
          </w:tcPr>
          <w:p w:rsidR="12B147D8" w:rsidP="12B147D8" w:rsidRDefault="12B147D8" w14:paraId="01F6090D" w14:textId="165ACD9A">
            <w:pPr>
              <w:pStyle w:val="Normal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{%</w:t>
            </w:r>
            <w:r w:rsidRPr="12B147D8" w:rsidR="2D487553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tr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for x in </w:t>
            </w:r>
            <w:r w:rsidRPr="12B147D8" w:rsidR="6CB1092A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language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s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%}</w:t>
            </w:r>
          </w:p>
        </w:tc>
      </w:tr>
      <w:tr w:rsidR="12B147D8" w:rsidTr="12B147D8" w14:paraId="2283C142">
        <w:trPr>
          <w:trHeight w:val="540"/>
        </w:trPr>
        <w:tc>
          <w:tcPr>
            <w:tcW w:w="1365" w:type="dxa"/>
            <w:tcMar/>
            <w:vAlign w:val="center"/>
          </w:tcPr>
          <w:p w:rsidR="12B147D8" w:rsidP="12B147D8" w:rsidRDefault="12B147D8" w14:paraId="14BC8112" w14:textId="3011B77E">
            <w:pPr>
              <w:spacing w:before="120" w:after="120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{{x.</w:t>
            </w:r>
            <w:r w:rsidRPr="12B147D8" w:rsidR="6F1D9225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name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}}</w:t>
            </w:r>
          </w:p>
        </w:tc>
        <w:tc>
          <w:tcPr>
            <w:tcW w:w="8842" w:type="dxa"/>
            <w:tcMar/>
            <w:vAlign w:val="center"/>
          </w:tcPr>
          <w:p w:rsidR="12B147D8" w:rsidP="12B147D8" w:rsidRDefault="12B147D8" w14:paraId="586DCC54" w14:textId="6136B705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sz w:val="20"/>
                <w:szCs w:val="20"/>
              </w:rPr>
              <w:t>{{x.</w:t>
            </w:r>
            <w:r w:rsidRPr="12B147D8" w:rsidR="6FAA0D1F">
              <w:rPr>
                <w:rFonts w:ascii="Tahoma" w:hAnsi="Tahoma" w:cs="Tahoma"/>
                <w:sz w:val="20"/>
                <w:szCs w:val="20"/>
              </w:rPr>
              <w:t>level</w:t>
            </w:r>
            <w:r w:rsidRPr="12B147D8" w:rsidR="12B147D8">
              <w:rPr>
                <w:rFonts w:ascii="Tahoma" w:hAnsi="Tahoma" w:cs="Tahoma"/>
                <w:sz w:val="20"/>
                <w:szCs w:val="20"/>
              </w:rPr>
              <w:t>}}</w:t>
            </w:r>
          </w:p>
        </w:tc>
      </w:tr>
      <w:tr w:rsidR="12B147D8" w:rsidTr="12B147D8" w14:paraId="71DF1713">
        <w:trPr>
          <w:trHeight w:val="672"/>
        </w:trPr>
        <w:tc>
          <w:tcPr>
            <w:tcW w:w="10207" w:type="dxa"/>
            <w:gridSpan w:val="2"/>
            <w:tcMar/>
            <w:vAlign w:val="center"/>
          </w:tcPr>
          <w:p w:rsidR="12B147D8" w:rsidP="12B147D8" w:rsidRDefault="12B147D8" w14:paraId="35334994" w14:textId="6D38D542">
            <w:pPr>
              <w:pStyle w:val="Normal"/>
              <w:rPr>
                <w:rFonts w:ascii="Tahoma" w:hAnsi="Tahoma" w:cs="Tahoma"/>
                <w:b w:val="1"/>
                <w:bCs w:val="1"/>
                <w:sz w:val="20"/>
                <w:szCs w:val="20"/>
              </w:rPr>
            </w:pP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{%</w:t>
            </w:r>
            <w:r w:rsidRPr="12B147D8" w:rsidR="1E621086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tr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>endfor</w:t>
            </w:r>
            <w:r w:rsidRPr="12B147D8" w:rsidR="12B147D8">
              <w:rPr>
                <w:rFonts w:ascii="Tahoma" w:hAnsi="Tahoma" w:cs="Tahoma"/>
                <w:b w:val="1"/>
                <w:bCs w:val="1"/>
                <w:sz w:val="20"/>
                <w:szCs w:val="20"/>
              </w:rPr>
              <w:t xml:space="preserve"> %}</w:t>
            </w:r>
          </w:p>
        </w:tc>
      </w:tr>
    </w:tbl>
    <w:p w:rsidR="69BA8AF6" w:rsidP="69BA8AF6" w:rsidRDefault="69BA8AF6" w14:paraId="4D2B0C4E" w14:textId="20821646">
      <w:pPr>
        <w:pStyle w:val="TITRE50"/>
        <w:rPr>
          <w:rStyle w:val="normaltextrun"/>
          <w:rFonts w:ascii="Calibri" w:hAnsi="Calibri" w:cs="Calibri"/>
          <w:sz w:val="20"/>
          <w:szCs w:val="20"/>
        </w:rPr>
      </w:pPr>
    </w:p>
    <w:p w:rsidRPr="0050488D" w:rsidR="00160B97" w:rsidP="12B147D8" w:rsidRDefault="00160B97" w14:paraId="36768803" w14:textId="1F1D612C">
      <w:pPr/>
      <w:r>
        <w:br w:type="page"/>
      </w:r>
    </w:p>
    <w:p w:rsidRPr="0050488D" w:rsidR="00160B97" w:rsidP="00160B97" w:rsidRDefault="00160B97" w14:paraId="571774D3" w14:textId="78AE2A41">
      <w:pPr>
        <w:pStyle w:val="TITRE50"/>
        <w:rPr>
          <w:rFonts w:ascii="Arial" w:hAnsi="Arial" w:cs="Arial"/>
        </w:rPr>
      </w:pPr>
      <w:r w:rsidRPr="007E0057" w:rsidR="6E913FCB">
        <w:rPr>
          <w:rStyle w:val="normaltextrun"/>
          <w:rFonts w:ascii="Calibri" w:hAnsi="Calibri" w:cs="Calibri"/>
          <w:color w:val="004C9C"/>
          <w:sz w:val="28"/>
          <w:szCs w:val="28"/>
          <w:bdr w:val="none" w:color="auto" w:sz="0" w:space="0" w:frame="1"/>
        </w:rPr>
        <w:t>Expériences professionnelles</w:t>
      </w:r>
    </w:p>
    <w:p w:rsidR="3B5069A3" w:rsidP="12B147D8" w:rsidRDefault="3B5069A3" w14:paraId="5877CFEE" w14:textId="5DB8C72F">
      <w:pPr>
        <w:pStyle w:val="Technologie"/>
        <w:ind w:left="-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12B147D8" w:rsidR="1BE3BE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</w:rPr>
        <w:t xml:space="preserve">{% </w:t>
      </w:r>
      <w:r w:rsidRPr="12B147D8" w:rsidR="24EF5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</w:rPr>
        <w:t>for m in missions</w:t>
      </w:r>
      <w:r w:rsidRPr="12B147D8" w:rsidR="1BE3BE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</w:rPr>
        <w:t xml:space="preserve"> %}</w:t>
      </w:r>
    </w:p>
    <w:p w:rsidR="3B5069A3" w:rsidP="69BA8AF6" w:rsidRDefault="3B5069A3" w14:paraId="6D260803" w14:textId="217CC51B">
      <w:pPr>
        <w:pStyle w:val="Technologie"/>
        <w:ind w:left="-360"/>
      </w:pPr>
      <w:r w:rsidR="1BE3BE8E">
        <w:rPr>
          <w:b w:val="0"/>
          <w:bCs w:val="0"/>
          <w:caps w:val="0"/>
          <w:smallCaps w:val="0"/>
        </w:rPr>
        <w:t>{{</w:t>
      </w:r>
      <w:r w:rsidR="1BE3BE8E">
        <w:rPr>
          <w:b w:val="0"/>
          <w:bCs w:val="0"/>
          <w:caps w:val="0"/>
          <w:smallCaps w:val="0"/>
        </w:rPr>
        <w:t>m.dates</w:t>
      </w:r>
      <w:r w:rsidR="0441CA91">
        <w:rPr>
          <w:b w:val="0"/>
          <w:bCs w:val="0"/>
          <w:caps w:val="0"/>
          <w:smallCaps w:val="0"/>
        </w:rPr>
        <w:t>.upper</w:t>
      </w:r>
      <w:r w:rsidR="0441CA91">
        <w:rPr>
          <w:b w:val="0"/>
          <w:bCs w:val="0"/>
          <w:caps w:val="0"/>
          <w:smallCaps w:val="0"/>
        </w:rPr>
        <w:t>()</w:t>
      </w:r>
      <w:r w:rsidR="1BE3BE8E">
        <w:rPr>
          <w:b w:val="0"/>
          <w:bCs w:val="0"/>
          <w:caps w:val="0"/>
          <w:smallCaps w:val="0"/>
        </w:rPr>
        <w:t>}}</w:t>
      </w:r>
      <w:r w:rsidR="3B5069A3">
        <w:rPr>
          <w:b w:val="0"/>
          <w:bCs w:val="0"/>
          <w:caps w:val="0"/>
          <w:smallCaps w:val="0"/>
        </w:rPr>
        <w:t xml:space="preserve"> :</w:t>
      </w:r>
      <w:r w:rsidR="3B5069A3">
        <w:rPr>
          <w:caps w:val="0"/>
          <w:smallCaps w:val="0"/>
        </w:rPr>
        <w:t xml:space="preserve"> </w:t>
      </w:r>
      <w:r w:rsidR="2B6D403E">
        <w:rPr>
          <w:caps w:val="0"/>
          <w:smallCaps w:val="0"/>
        </w:rPr>
        <w:t>{{m.company</w:t>
      </w:r>
      <w:r w:rsidR="0BAA580A">
        <w:rPr>
          <w:caps w:val="0"/>
          <w:smallCaps w:val="0"/>
        </w:rPr>
        <w:t>.upper()</w:t>
      </w:r>
      <w:r w:rsidR="2B6D403E">
        <w:rPr>
          <w:caps w:val="0"/>
          <w:smallCaps w:val="0"/>
        </w:rPr>
        <w:t>}}</w:t>
      </w:r>
    </w:p>
    <w:p w:rsidR="3B5069A3" w:rsidP="69BA8AF6" w:rsidRDefault="3B5069A3" w14:paraId="53D83D5D" w14:textId="7C75FC57">
      <w:pPr>
        <w:pStyle w:val="paragraph"/>
        <w:spacing w:before="0" w:beforeAutospacing="off" w:after="0" w:afterAutospacing="off"/>
        <w:ind w:left="-360"/>
        <w:jc w:val="both"/>
        <w:rPr>
          <w:rStyle w:val="normaltextrun"/>
          <w:rFonts w:ascii="Calibri" w:hAnsi="Calibri" w:cs="Calibri"/>
          <w:b w:val="1"/>
          <w:bCs w:val="1"/>
          <w:sz w:val="20"/>
          <w:szCs w:val="20"/>
          <w:u w:val="single"/>
        </w:rPr>
      </w:pPr>
      <w:r w:rsidRPr="12B147D8" w:rsidR="3B5069A3">
        <w:rPr>
          <w:rStyle w:val="normaltextrun"/>
          <w:rFonts w:ascii="Calibri" w:hAnsi="Calibri" w:cs="Calibri"/>
          <w:b w:val="1"/>
          <w:bCs w:val="1"/>
          <w:sz w:val="20"/>
          <w:szCs w:val="20"/>
          <w:u w:val="single"/>
        </w:rPr>
        <w:t xml:space="preserve">Fonction : </w:t>
      </w:r>
      <w:r w:rsidRPr="12B147D8" w:rsidR="57E0A73C">
        <w:rPr>
          <w:rStyle w:val="normaltextrun"/>
          <w:rFonts w:ascii="Calibri" w:hAnsi="Calibri" w:cs="Calibri"/>
          <w:b w:val="1"/>
          <w:bCs w:val="1"/>
          <w:sz w:val="20"/>
          <w:szCs w:val="20"/>
          <w:u w:val="single"/>
        </w:rPr>
        <w:t>{{m.poste}}</w:t>
      </w:r>
    </w:p>
    <w:p w:rsidR="3B5069A3" w:rsidP="69BA8AF6" w:rsidRDefault="3B5069A3" w14:noSpellErr="1" w14:paraId="0C0331C1">
      <w:pPr>
        <w:pStyle w:val="paragraph"/>
        <w:spacing w:before="0" w:beforeAutospacing="off" w:after="0" w:afterAutospacing="off"/>
        <w:ind w:left="345" w:right="210"/>
        <w:jc w:val="both"/>
        <w:rPr>
          <w:rFonts w:ascii="Segoe UI" w:hAnsi="Segoe UI" w:cs="Segoe UI"/>
          <w:b w:val="1"/>
          <w:bCs w:val="1"/>
          <w:sz w:val="18"/>
          <w:szCs w:val="18"/>
        </w:rPr>
      </w:pPr>
      <w:r w:rsidRPr="69BA8AF6" w:rsidR="3B5069A3">
        <w:rPr>
          <w:rStyle w:val="eop"/>
          <w:rFonts w:ascii="Calibri" w:hAnsi="Calibri" w:cs="Calibri"/>
          <w:b w:val="1"/>
          <w:bCs w:val="1"/>
          <w:sz w:val="20"/>
          <w:szCs w:val="20"/>
        </w:rPr>
        <w:t> </w:t>
      </w:r>
    </w:p>
    <w:p w:rsidR="3B5069A3" w:rsidP="12B147D8" w:rsidRDefault="3B5069A3" w14:paraId="0364F03B" w14:textId="60C4AAC0">
      <w:pPr>
        <w:pStyle w:val="paragraph"/>
        <w:spacing w:before="0" w:beforeAutospacing="off" w:after="0" w:afterAutospacing="off"/>
        <w:ind w:right="495"/>
        <w:jc w:val="both"/>
        <w:rPr>
          <w:rStyle w:val="normaltextrun"/>
          <w:rFonts w:ascii="Calibri" w:hAnsi="Calibri" w:cs="Calibri"/>
          <w:b w:val="1"/>
          <w:bCs w:val="1"/>
          <w:sz w:val="20"/>
          <w:szCs w:val="20"/>
        </w:rPr>
      </w:pPr>
      <w:r w:rsidRPr="12B147D8" w:rsidR="3B5069A3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 xml:space="preserve">Projet : </w:t>
      </w:r>
      <w:r w:rsidRPr="12B147D8" w:rsidR="7C2FE5D6">
        <w:rPr>
          <w:rStyle w:val="normaltextrun"/>
          <w:rFonts w:ascii="Calibri" w:hAnsi="Calibri" w:cs="Calibri"/>
          <w:b w:val="1"/>
          <w:bCs w:val="1"/>
          <w:i w:val="1"/>
          <w:iCs w:val="1"/>
          <w:sz w:val="20"/>
          <w:szCs w:val="20"/>
        </w:rPr>
        <w:t>{{m.description}}</w:t>
      </w:r>
    </w:p>
    <w:p w:rsidR="3B5069A3" w:rsidP="69BA8AF6" w:rsidRDefault="3B5069A3" w14:paraId="30E1EE7A" w14:textId="5BDB4B1E">
      <w:pPr>
        <w:pStyle w:val="paragraph"/>
        <w:spacing w:before="0" w:beforeAutospacing="off" w:after="0" w:afterAutospacing="off"/>
        <w:ind w:left="345" w:right="495"/>
        <w:jc w:val="both"/>
        <w:rPr>
          <w:rFonts w:ascii="Segoe UI" w:hAnsi="Segoe UI" w:cs="Segoe UI"/>
          <w:sz w:val="18"/>
          <w:szCs w:val="18"/>
        </w:rPr>
      </w:pPr>
      <w:r w:rsidRPr="12B147D8" w:rsidR="3B5069A3">
        <w:rPr>
          <w:rStyle w:val="eop"/>
          <w:rFonts w:ascii="Calibri" w:hAnsi="Calibri" w:cs="Calibri"/>
          <w:sz w:val="20"/>
          <w:szCs w:val="20"/>
        </w:rPr>
        <w:t> 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>{%</w:t>
      </w:r>
      <w:r w:rsidRPr="12B147D8" w:rsidR="3262C8FC">
        <w:rPr>
          <w:rStyle w:val="eop"/>
          <w:rFonts w:ascii="Calibri" w:hAnsi="Calibri" w:cs="Calibri"/>
          <w:sz w:val="20"/>
          <w:szCs w:val="20"/>
        </w:rPr>
        <w:t>-</w:t>
      </w:r>
      <w:r w:rsidRPr="12B147D8" w:rsidR="2F25F44D">
        <w:rPr>
          <w:rStyle w:val="eop"/>
          <w:rFonts w:ascii="Calibri" w:hAnsi="Calibri" w:cs="Calibri"/>
          <w:sz w:val="20"/>
          <w:szCs w:val="20"/>
        </w:rPr>
        <w:t xml:space="preserve"> 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 xml:space="preserve">for t in 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>m.tasks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 xml:space="preserve"> %}</w:t>
      </w:r>
    </w:p>
    <w:p w:rsidR="3B5069A3" w:rsidP="69BA8AF6" w:rsidRDefault="3B5069A3" w14:paraId="7B5A4252" w14:textId="3687D5F8">
      <w:pPr>
        <w:pStyle w:val="paragraph"/>
        <w:numPr>
          <w:ilvl w:val="0"/>
          <w:numId w:val="13"/>
        </w:numPr>
        <w:spacing w:before="0" w:beforeAutospacing="off" w:after="0" w:afterAutospacing="off"/>
        <w:ind w:left="810" w:firstLine="0"/>
        <w:jc w:val="both"/>
        <w:rPr>
          <w:rStyle w:val="normaltextrun"/>
          <w:rFonts w:ascii="Calibri" w:hAnsi="Calibri" w:cs="Calibri"/>
          <w:sz w:val="20"/>
          <w:szCs w:val="20"/>
        </w:rPr>
      </w:pPr>
      <w:r w:rsidRPr="12B147D8" w:rsidR="47AB88F1">
        <w:rPr>
          <w:rStyle w:val="normaltextrun"/>
          <w:rFonts w:ascii="Calibri" w:hAnsi="Calibri" w:cs="Calibri"/>
          <w:sz w:val="20"/>
          <w:szCs w:val="20"/>
        </w:rPr>
        <w:t>{{t}}</w:t>
      </w:r>
    </w:p>
    <w:p w:rsidR="3B5069A3" w:rsidP="12B147D8" w:rsidRDefault="3B5069A3" w14:paraId="2CAFE552" w14:textId="68E979D6">
      <w:pPr>
        <w:pStyle w:val="paragraph"/>
        <w:spacing w:before="0" w:beforeAutospacing="off" w:after="0" w:afterAutospacing="off"/>
        <w:jc w:val="both"/>
        <w:rPr>
          <w:rStyle w:val="eop"/>
          <w:rFonts w:ascii="Calibri" w:hAnsi="Calibri" w:cs="Calibri"/>
          <w:sz w:val="20"/>
          <w:szCs w:val="20"/>
        </w:rPr>
      </w:pPr>
      <w:r w:rsidRPr="12B147D8" w:rsidR="47AB88F1">
        <w:rPr>
          <w:rStyle w:val="eop"/>
          <w:rFonts w:ascii="Calibri" w:hAnsi="Calibri" w:cs="Calibri"/>
          <w:sz w:val="20"/>
          <w:szCs w:val="20"/>
        </w:rPr>
        <w:t>{%</w:t>
      </w:r>
      <w:r w:rsidRPr="12B147D8" w:rsidR="4984A75D">
        <w:rPr>
          <w:rStyle w:val="eop"/>
          <w:rFonts w:ascii="Calibri" w:hAnsi="Calibri" w:cs="Calibri"/>
          <w:sz w:val="20"/>
          <w:szCs w:val="20"/>
        </w:rPr>
        <w:t>-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 xml:space="preserve"> 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>endfor</w:t>
      </w:r>
      <w:r w:rsidRPr="12B147D8" w:rsidR="47AB88F1">
        <w:rPr>
          <w:rStyle w:val="eop"/>
          <w:rFonts w:ascii="Calibri" w:hAnsi="Calibri" w:cs="Calibri"/>
          <w:sz w:val="20"/>
          <w:szCs w:val="20"/>
        </w:rPr>
        <w:t xml:space="preserve"> %}</w:t>
      </w:r>
    </w:p>
    <w:p w:rsidR="12B147D8" w:rsidP="12B147D8" w:rsidRDefault="12B147D8" w14:paraId="1F91A3A4" w14:textId="55AE98D5">
      <w:pPr>
        <w:pStyle w:val="paragraph"/>
        <w:spacing w:before="0" w:beforeAutospacing="off" w:after="0" w:afterAutospacing="off"/>
        <w:jc w:val="both"/>
        <w:rPr>
          <w:rStyle w:val="normaltextrun"/>
          <w:rFonts w:ascii="Calibri" w:hAnsi="Calibri" w:cs="Calibri"/>
          <w:b w:val="1"/>
          <w:bCs w:val="1"/>
          <w:i w:val="1"/>
          <w:iCs w:val="1"/>
          <w:color w:val="333399"/>
          <w:sz w:val="20"/>
          <w:szCs w:val="20"/>
        </w:rPr>
      </w:pPr>
    </w:p>
    <w:p w:rsidR="3B5069A3" w:rsidP="12B147D8" w:rsidRDefault="3B5069A3" w14:paraId="156AE763" w14:textId="6E746A0D">
      <w:pPr>
        <w:pStyle w:val="paragraph"/>
        <w:spacing w:before="0" w:beforeAutospacing="off" w:after="0" w:afterAutospacing="off"/>
        <w:jc w:val="both"/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</w:pPr>
      <w:r w:rsidRPr="12B147D8" w:rsidR="3B5069A3">
        <w:rPr>
          <w:rStyle w:val="normaltextrun"/>
          <w:rFonts w:ascii="Calibri" w:hAnsi="Calibri" w:cs="Calibri"/>
          <w:b w:val="1"/>
          <w:bCs w:val="1"/>
          <w:i w:val="1"/>
          <w:iCs w:val="1"/>
          <w:color w:val="333399"/>
          <w:sz w:val="20"/>
          <w:szCs w:val="20"/>
        </w:rPr>
        <w:t>Environnement technique :</w:t>
      </w:r>
      <w:r w:rsidRPr="12B147D8" w:rsidR="3B5069A3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 xml:space="preserve"> </w:t>
      </w:r>
      <w:r w:rsidRPr="12B147D8" w:rsidR="101EF60A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>{</w:t>
      </w:r>
      <w:r w:rsidRPr="12B147D8" w:rsidR="101EF60A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>{‘, ‘.</w:t>
      </w:r>
      <w:r w:rsidRPr="12B147D8" w:rsidR="101EF60A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>join</w:t>
      </w:r>
      <w:r w:rsidRPr="12B147D8" w:rsidR="101EF60A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>(</w:t>
      </w:r>
      <w:r w:rsidRPr="12B147D8" w:rsidR="101EF60A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>m.skills</w:t>
      </w:r>
      <w:r w:rsidRPr="12B147D8" w:rsidR="101EF60A">
        <w:rPr>
          <w:rStyle w:val="normaltextrun"/>
          <w:rFonts w:ascii="Calibri" w:hAnsi="Calibri" w:cs="Calibri"/>
          <w:b w:val="0"/>
          <w:bCs w:val="0"/>
          <w:i w:val="1"/>
          <w:iCs w:val="1"/>
          <w:color w:val="333399"/>
          <w:sz w:val="20"/>
          <w:szCs w:val="20"/>
        </w:rPr>
        <w:t>)}}</w:t>
      </w:r>
    </w:p>
    <w:p w:rsidR="3B5069A3" w:rsidP="69BA8AF6" w:rsidRDefault="3B5069A3" w14:paraId="474A7C4E" w14:textId="6D88399B">
      <w:pPr>
        <w:pStyle w:val="paragraph"/>
        <w:spacing w:before="0" w:beforeAutospacing="off" w:after="0" w:afterAutospacing="off"/>
        <w:jc w:val="both"/>
        <w:rPr>
          <w:rStyle w:val="eop"/>
          <w:rFonts w:ascii="Calibri" w:hAnsi="Calibri" w:cs="Calibri"/>
          <w:color w:val="333399"/>
          <w:sz w:val="20"/>
          <w:szCs w:val="20"/>
        </w:rPr>
      </w:pPr>
      <w:r w:rsidRPr="12B147D8" w:rsidR="3B5069A3">
        <w:rPr>
          <w:rStyle w:val="normaltextrun"/>
          <w:rFonts w:ascii="Calibri" w:hAnsi="Calibri" w:cs="Calibri"/>
          <w:b w:val="1"/>
          <w:bCs w:val="1"/>
          <w:i w:val="1"/>
          <w:iCs w:val="1"/>
          <w:color w:val="333399"/>
          <w:sz w:val="20"/>
          <w:szCs w:val="20"/>
        </w:rPr>
        <w:t xml:space="preserve">Environnement fonctionnel : </w:t>
      </w:r>
    </w:p>
    <w:p w:rsidR="69BA8AF6" w:rsidP="69BA8AF6" w:rsidRDefault="69BA8AF6" w14:paraId="1A41AAFA" w14:textId="6C9AFBC9">
      <w:pPr>
        <w:pStyle w:val="paragraph"/>
        <w:pBdr>
          <w:bottom w:val="single" w:color="000000" w:sz="6" w:space="1"/>
        </w:pBdr>
        <w:spacing w:before="0" w:beforeAutospacing="off" w:after="0" w:afterAutospacing="off"/>
        <w:jc w:val="both"/>
        <w:rPr>
          <w:rStyle w:val="normaltextrun"/>
          <w:rFonts w:ascii="Calibri" w:hAnsi="Calibri" w:cs="Calibri"/>
          <w:b w:val="1"/>
          <w:bCs w:val="1"/>
          <w:i w:val="1"/>
          <w:iCs w:val="1"/>
          <w:color w:val="333399"/>
          <w:sz w:val="20"/>
          <w:szCs w:val="20"/>
        </w:rPr>
      </w:pPr>
    </w:p>
    <w:p w:rsidR="69BA8AF6" w:rsidP="69BA8AF6" w:rsidRDefault="69BA8AF6" w14:paraId="069C0ADF" w14:textId="361ED267">
      <w:pPr>
        <w:pStyle w:val="paragraph"/>
        <w:spacing w:before="0" w:beforeAutospacing="off" w:after="0" w:afterAutospacing="off"/>
        <w:jc w:val="both"/>
        <w:rPr>
          <w:rStyle w:val="normaltextrun"/>
          <w:rFonts w:ascii="Calibri" w:hAnsi="Calibri" w:cs="Calibri"/>
          <w:b w:val="1"/>
          <w:bCs w:val="1"/>
          <w:i w:val="1"/>
          <w:iCs w:val="1"/>
          <w:color w:val="333399"/>
          <w:sz w:val="20"/>
          <w:szCs w:val="20"/>
        </w:rPr>
      </w:pPr>
    </w:p>
    <w:p w:rsidR="63286DFC" w:rsidRDefault="63286DFC" w14:paraId="328FEF2B" w14:textId="1D28808A">
      <w:r w:rsidR="63286DFC">
        <w:rPr/>
        <w:t xml:space="preserve">{% </w:t>
      </w:r>
      <w:r w:rsidR="63286DFC">
        <w:rPr/>
        <w:t>endfor</w:t>
      </w:r>
      <w:r w:rsidR="63286DFC">
        <w:rPr/>
        <w:t xml:space="preserve"> %}</w:t>
      </w:r>
    </w:p>
    <w:sectPr w:rsidR="781BE973" w:rsidSect="002C26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orient="portrait" w:code="9"/>
      <w:pgMar w:top="2155" w:right="1304" w:bottom="1134" w:left="1304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6DCE" w:rsidRDefault="009A6DCE" w14:paraId="634D5B1A" w14:textId="77777777">
      <w:r>
        <w:separator/>
      </w:r>
    </w:p>
  </w:endnote>
  <w:endnote w:type="continuationSeparator" w:id="0">
    <w:p w:rsidR="009A6DCE" w:rsidRDefault="009A6DCE" w14:paraId="65C034B3" w14:textId="77777777">
      <w:r>
        <w:continuationSeparator/>
      </w:r>
    </w:p>
  </w:endnote>
  <w:endnote w:type="continuationNotice" w:id="1">
    <w:p w:rsidR="009A6DCE" w:rsidRDefault="009A6DCE" w14:paraId="72EDC07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ItcT">
    <w:altName w:val="Times New Roman"/>
    <w:charset w:val="00"/>
    <w:family w:val="auto"/>
    <w:pitch w:val="variable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701" w:rsidRDefault="00763701" w14:paraId="710EF1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6CA" w:rsidP="69BA8AF6" w:rsidRDefault="00D62C3B" w14:paraId="3F89B062" w14:textId="77777777" w14:noSpellErr="1">
    <w:pPr>
      <w:pStyle w:val="Title"/>
      <w:tabs>
        <w:tab w:val="left" w:pos="720"/>
        <w:tab w:val="left" w:pos="1418"/>
        <w:tab w:val="left" w:pos="2160"/>
        <w:tab w:val="left" w:pos="2880"/>
        <w:tab w:val="left" w:pos="3600"/>
        <w:tab w:val="left" w:pos="4320"/>
      </w:tabs>
      <w:spacing w:line="200" w:lineRule="atLeast"/>
      <w:ind w:left="-425" w:right="-448"/>
      <w:rPr>
        <w:rStyle w:val="Hyperlink"/>
        <w:rFonts w:ascii="Tahoma" w:hAnsi="Tahoma"/>
        <w:b w:val="1"/>
        <w:bCs w:val="1"/>
        <w:color w:val="000080"/>
        <w:sz w:val="16"/>
        <w:szCs w:val="16"/>
        <w:u w:val="none"/>
        <w:lang w:val="fr-FR"/>
      </w:rPr>
    </w:pPr>
    <w:hyperlink r:id="R1cb3328690ba4338">
      <w:r w:rsidRPr="69BA8AF6" w:rsidR="69BA8AF6">
        <w:rPr>
          <w:rStyle w:val="Hyperlink"/>
          <w:rFonts w:ascii="Tahoma" w:hAnsi="Tahoma"/>
          <w:b w:val="1"/>
          <w:bCs w:val="1"/>
          <w:sz w:val="16"/>
          <w:szCs w:val="16"/>
        </w:rPr>
        <w:t>www.talan.com</w:t>
      </w:r>
    </w:hyperlink>
  </w:p>
  <w:p w:rsidRPr="005A1346" w:rsidR="008A06CA" w:rsidP="69BA8AF6" w:rsidRDefault="008A06CA" w14:paraId="2040673C" w14:textId="77777777" w14:noSpellErr="1">
    <w:pPr>
      <w:pStyle w:val="Title"/>
      <w:tabs>
        <w:tab w:val="left" w:pos="720"/>
        <w:tab w:val="left" w:pos="1418"/>
        <w:tab w:val="left" w:pos="2160"/>
        <w:tab w:val="left" w:pos="2880"/>
        <w:tab w:val="left" w:pos="3600"/>
        <w:tab w:val="left" w:pos="4320"/>
      </w:tabs>
      <w:spacing w:line="200" w:lineRule="atLeast"/>
      <w:ind w:left="-425" w:right="-448"/>
      <w:rPr>
        <w:rStyle w:val="Hyperlink"/>
        <w:b w:val="1"/>
        <w:bCs w:val="1"/>
        <w:color w:val="auto"/>
        <w:sz w:val="16"/>
        <w:szCs w:val="16"/>
        <w:lang w:val="fr-FR"/>
      </w:rPr>
    </w:pPr>
    <w:r w:rsidRPr="69BA8AF6" w:rsidR="69BA8AF6">
      <w:rPr>
        <w:rStyle w:val="Hyperlink"/>
        <w:rFonts w:ascii="Tahoma" w:hAnsi="Tahoma"/>
        <w:b w:val="1"/>
        <w:bCs w:val="1"/>
        <w:color w:val="auto"/>
        <w:sz w:val="16"/>
        <w:szCs w:val="16"/>
        <w:u w:val="none"/>
      </w:rPr>
      <w:t xml:space="preserve">Tél. : +33 (0) 1 </w:t>
    </w:r>
    <w:r w:rsidRPr="69BA8AF6" w:rsidR="69BA8AF6">
      <w:rPr>
        <w:rStyle w:val="Hyperlink"/>
        <w:rFonts w:ascii="Tahoma" w:hAnsi="Tahoma"/>
        <w:b w:val="1"/>
        <w:bCs w:val="1"/>
        <w:color w:val="auto"/>
        <w:sz w:val="16"/>
        <w:szCs w:val="16"/>
        <w:u w:val="none"/>
      </w:rPr>
      <w:t>42 97 96</w:t>
    </w:r>
    <w:r w:rsidRPr="69BA8AF6" w:rsidR="69BA8AF6">
      <w:rPr>
        <w:rStyle w:val="Hyperlink"/>
        <w:rFonts w:ascii="Tahoma" w:hAnsi="Tahoma"/>
        <w:b w:val="1"/>
        <w:bCs w:val="1"/>
        <w:color w:val="auto"/>
        <w:sz w:val="16"/>
        <w:szCs w:val="16"/>
        <w:u w:val="none"/>
      </w:rPr>
      <w:t xml:space="preserve"> </w:t>
    </w:r>
    <w:r w:rsidRPr="69BA8AF6" w:rsidR="69BA8AF6">
      <w:rPr>
        <w:rStyle w:val="Hyperlink"/>
        <w:rFonts w:ascii="Tahoma" w:hAnsi="Tahoma"/>
        <w:b w:val="1"/>
        <w:bCs w:val="1"/>
        <w:color w:val="auto"/>
        <w:sz w:val="16"/>
        <w:szCs w:val="16"/>
        <w:u w:val="none"/>
      </w:rPr>
      <w:t>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701" w:rsidRDefault="00763701" w14:paraId="4405C0B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6DCE" w:rsidRDefault="009A6DCE" w14:paraId="56AA1A15" w14:textId="77777777">
      <w:r>
        <w:separator/>
      </w:r>
    </w:p>
  </w:footnote>
  <w:footnote w:type="continuationSeparator" w:id="0">
    <w:p w:rsidR="009A6DCE" w:rsidRDefault="009A6DCE" w14:paraId="56831A86" w14:textId="77777777">
      <w:r>
        <w:continuationSeparator/>
      </w:r>
    </w:p>
  </w:footnote>
  <w:footnote w:type="continuationNotice" w:id="1">
    <w:p w:rsidR="009A6DCE" w:rsidRDefault="009A6DCE" w14:paraId="77B792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701" w:rsidRDefault="00763701" w14:paraId="0DF993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54250" w:rsidP="00A54250" w:rsidRDefault="00A54250" w14:paraId="5E647C63" w14:textId="3D5D2166" w14:noSpellErr="1">
    <w:pPr>
      <w:pStyle w:val="Header"/>
      <w:jc w:val="center"/>
    </w:pPr>
    <w:r>
      <w:rPr>
        <w:noProof/>
      </w:rPr>
      <w:drawing>
        <wp:inline distT="0" distB="0" distL="0" distR="0" wp14:anchorId="38D72118" wp14:editId="301D63CC">
          <wp:extent cx="1442244" cy="752475"/>
          <wp:effectExtent l="0" t="0" r="0" b="0"/>
          <wp:docPr id="1" name="Image 1" descr="C:\Users\clara.gros\AppData\Local\Microsoft\Windows\Temporary Internet Files\Content.Outlook\BLV90BWM\talan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ra.gros\AppData\Local\Microsoft\Windows\Temporary Internet Files\Content.Outlook\BLV90BWM\talan (2)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69" t="24210" r="17105" b="25262"/>
                  <a:stretch/>
                </pic:blipFill>
                <pic:spPr bwMode="auto">
                  <a:xfrm>
                    <a:off x="0" y="0"/>
                    <a:ext cx="1442244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701" w:rsidRDefault="00763701" w14:paraId="199543D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10"/>
    <w:lvl w:ilvl="0">
      <w:numFmt w:val="bullet"/>
      <w:lvlText w:val=""/>
      <w:lvlJc w:val="left"/>
      <w:pPr>
        <w:tabs>
          <w:tab w:val="num" w:pos="1437"/>
        </w:tabs>
        <w:ind w:left="1437" w:hanging="360"/>
      </w:pPr>
      <w:rPr>
        <w:rFonts w:ascii="Wingdings 3" w:hAnsi="Wingdings 3" w:cs="Times New Roman"/>
        <w:color w:val="FF0000"/>
      </w:rPr>
    </w:lvl>
  </w:abstractNum>
  <w:abstractNum w:abstractNumId="2" w15:restartNumberingAfterBreak="0">
    <w:nsid w:val="00000004"/>
    <w:multiLevelType w:val="singleLevel"/>
    <w:tmpl w:val="00000004"/>
    <w:name w:val="WW8Num13"/>
    <w:lvl w:ilvl="0"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 3" w:hAnsi="Wingdings 3" w:cs="Times New Roman"/>
        <w:color w:val="FF0000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851"/>
        </w:tabs>
        <w:ind w:left="1276" w:hanging="851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</w:rPr>
    </w:lvl>
  </w:abstractNum>
  <w:abstractNum w:abstractNumId="5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i w:val="0"/>
        <w:sz w:val="16"/>
        <w:szCs w:val="16"/>
      </w:rPr>
    </w:lvl>
  </w:abstractNum>
  <w:abstractNum w:abstractNumId="6" w15:restartNumberingAfterBreak="0">
    <w:nsid w:val="03FD22DB"/>
    <w:multiLevelType w:val="hybridMultilevel"/>
    <w:tmpl w:val="AA3677F6"/>
    <w:lvl w:ilvl="0" w:tplc="ACB2AE5E">
      <w:numFmt w:val="bullet"/>
      <w:pStyle w:val="Puces1"/>
      <w:lvlText w:val="-"/>
      <w:lvlJc w:val="left"/>
      <w:pPr>
        <w:tabs>
          <w:tab w:val="num" w:pos="792"/>
        </w:tabs>
        <w:ind w:left="792" w:hanging="360"/>
      </w:pPr>
      <w:rPr>
        <w:rFonts w:hint="default" w:ascii="Times New Roman" w:hAnsi="Times New Roman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34ED57"/>
    <w:multiLevelType w:val="hybridMultilevel"/>
    <w:tmpl w:val="FFFFFFFF"/>
    <w:lvl w:ilvl="0" w:tplc="60B8C71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8D2182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5FEEAAD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D6E1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586C74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C66CC2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7B416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F6241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2F6D6B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8663196"/>
    <w:multiLevelType w:val="multilevel"/>
    <w:tmpl w:val="232A4B68"/>
    <w:lvl w:ilvl="0">
      <w:start w:val="1"/>
      <w:numFmt w:val="bullet"/>
      <w:pStyle w:val="CV24Itemdtailmission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1E502735"/>
    <w:multiLevelType w:val="hybridMultilevel"/>
    <w:tmpl w:val="434AD622"/>
    <w:lvl w:ilvl="0" w:tplc="7EC021F4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F4D2A2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3C0FB4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28EC7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6CE48D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68628B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B087F5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754D97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AD66FA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6998955"/>
    <w:multiLevelType w:val="hybridMultilevel"/>
    <w:tmpl w:val="FFFFFFFF"/>
    <w:lvl w:ilvl="0" w:tplc="945E6F3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6A6B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065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76D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63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8AD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62B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EEA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72C9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064B3E"/>
    <w:multiLevelType w:val="hybridMultilevel"/>
    <w:tmpl w:val="7E0AE226"/>
    <w:name w:val="WW8Num82"/>
    <w:lvl w:ilvl="0" w:tplc="902EC7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plc="21762D8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Arial" w:hAnsi="Arial" w:eastAsia="Times New Roman" w:cs="Arial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8C06026"/>
    <w:multiLevelType w:val="hybridMultilevel"/>
    <w:tmpl w:val="D07CBA48"/>
    <w:lvl w:ilvl="0" w:tplc="5EF8C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plc="E0F0DB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plc="58E81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526C6A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492221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4720F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4324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EDB4BE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CEB0A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9F701E1"/>
    <w:multiLevelType w:val="hybridMultilevel"/>
    <w:tmpl w:val="66C86B2C"/>
    <w:lvl w:ilvl="0" w:tplc="FFFFFFFF">
      <w:start w:val="1"/>
      <w:numFmt w:val="bullet"/>
      <w:pStyle w:val="Bullets2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</w:abstractNum>
  <w:abstractNum w:abstractNumId="14" w15:restartNumberingAfterBreak="0">
    <w:nsid w:val="3A1B3273"/>
    <w:multiLevelType w:val="hybridMultilevel"/>
    <w:tmpl w:val="FFFFFFFF"/>
    <w:lvl w:ilvl="0" w:tplc="5A9EF5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8C914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C71065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605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BA3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B281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4CB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18EC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348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786033"/>
    <w:multiLevelType w:val="singleLevel"/>
    <w:tmpl w:val="E6BC3804"/>
    <w:lvl w:ilvl="0">
      <w:start w:val="1"/>
      <w:numFmt w:val="bullet"/>
      <w:pStyle w:val="Lis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6" w15:restartNumberingAfterBreak="0">
    <w:nsid w:val="4DC40AF3"/>
    <w:multiLevelType w:val="multilevel"/>
    <w:tmpl w:val="8BF0104A"/>
    <w:lvl w:ilvl="0">
      <w:start w:val="1"/>
      <w:numFmt w:val="bullet"/>
      <w:pStyle w:val="FlcheGras"/>
      <w:lvlText w:val=""/>
      <w:lvlJc w:val="left"/>
      <w:pPr>
        <w:tabs>
          <w:tab w:val="num" w:pos="425"/>
        </w:tabs>
        <w:ind w:left="851" w:hanging="851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7703C3"/>
    <w:multiLevelType w:val="hybridMultilevel"/>
    <w:tmpl w:val="9530E2A2"/>
    <w:lvl w:ilvl="0" w:tplc="E9FE6EDE">
      <w:start w:val="1"/>
      <w:numFmt w:val="bullet"/>
      <w:pStyle w:val="Puces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6"/>
      </w:rPr>
    </w:lvl>
    <w:lvl w:ilvl="1" w:tplc="E9FE6ED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cs="Times New Roman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2368F4B"/>
    <w:multiLevelType w:val="hybridMultilevel"/>
    <w:tmpl w:val="59D2316A"/>
    <w:lvl w:ilvl="0" w:tplc="393C1A3E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31D62C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B203F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D6ED87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D3EC31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1E4C1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9E2B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3B87D8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6B8FF6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6355773C"/>
    <w:multiLevelType w:val="hybridMultilevel"/>
    <w:tmpl w:val="DBFAA184"/>
    <w:lvl w:ilvl="0" w:tplc="C5F4D1FE">
      <w:start w:val="199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2F6FCA6">
      <w:numFmt w:val="bullet"/>
      <w:pStyle w:val="Listedestches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hint="default" w:ascii="Wingdings" w:hAnsi="Wingdings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21" w15:restartNumberingAfterBreak="0">
    <w:nsid w:val="6D5C2F95"/>
    <w:multiLevelType w:val="hybridMultilevel"/>
    <w:tmpl w:val="CDCA5B06"/>
    <w:lvl w:ilvl="0" w:tplc="4B32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B68DF20">
      <w:start w:val="1"/>
      <w:numFmt w:val="bullet"/>
      <w:pStyle w:val="puces2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plc="040C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0C67BB"/>
    <w:multiLevelType w:val="hybridMultilevel"/>
    <w:tmpl w:val="E8443940"/>
    <w:lvl w:ilvl="0" w:tplc="14A0C540">
      <w:start w:val="1"/>
      <w:numFmt w:val="bullet"/>
      <w:pStyle w:val="Puces20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E9FE6ED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cs="Times New Roman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186864845">
    <w:abstractNumId w:val="18"/>
  </w:num>
  <w:num w:numId="2" w16cid:durableId="165216261">
    <w:abstractNumId w:val="9"/>
  </w:num>
  <w:num w:numId="3" w16cid:durableId="62259770">
    <w:abstractNumId w:val="22"/>
  </w:num>
  <w:num w:numId="4" w16cid:durableId="1536890558">
    <w:abstractNumId w:val="20"/>
  </w:num>
  <w:num w:numId="5" w16cid:durableId="1017315465">
    <w:abstractNumId w:val="19"/>
  </w:num>
  <w:num w:numId="6" w16cid:durableId="1491168750">
    <w:abstractNumId w:val="6"/>
  </w:num>
  <w:num w:numId="7" w16cid:durableId="226572078">
    <w:abstractNumId w:val="15"/>
  </w:num>
  <w:num w:numId="8" w16cid:durableId="1719625975">
    <w:abstractNumId w:val="17"/>
  </w:num>
  <w:num w:numId="9" w16cid:durableId="1335307343">
    <w:abstractNumId w:val="8"/>
  </w:num>
  <w:num w:numId="10" w16cid:durableId="547304330">
    <w:abstractNumId w:val="21"/>
  </w:num>
  <w:num w:numId="11" w16cid:durableId="367220997">
    <w:abstractNumId w:val="13"/>
  </w:num>
  <w:num w:numId="12" w16cid:durableId="795567559">
    <w:abstractNumId w:val="16"/>
  </w:num>
  <w:num w:numId="13" w16cid:durableId="1686903731">
    <w:abstractNumId w:val="12"/>
  </w:num>
  <w:num w:numId="14" w16cid:durableId="1719426530">
    <w:abstractNumId w:val="7"/>
  </w:num>
  <w:num w:numId="15" w16cid:durableId="864903275">
    <w:abstractNumId w:val="14"/>
  </w:num>
  <w:num w:numId="16" w16cid:durableId="163822516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lang="fr-FR" w:vendorID="9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72"/>
    <w:rsid w:val="00003D72"/>
    <w:rsid w:val="00014CB3"/>
    <w:rsid w:val="000178D5"/>
    <w:rsid w:val="000230C8"/>
    <w:rsid w:val="00023845"/>
    <w:rsid w:val="00033634"/>
    <w:rsid w:val="000409C3"/>
    <w:rsid w:val="00043F03"/>
    <w:rsid w:val="0005021D"/>
    <w:rsid w:val="00050586"/>
    <w:rsid w:val="00050D57"/>
    <w:rsid w:val="00054694"/>
    <w:rsid w:val="00056526"/>
    <w:rsid w:val="000610E1"/>
    <w:rsid w:val="00061387"/>
    <w:rsid w:val="0008350F"/>
    <w:rsid w:val="000842C3"/>
    <w:rsid w:val="00086D19"/>
    <w:rsid w:val="00094CF6"/>
    <w:rsid w:val="000A09FD"/>
    <w:rsid w:val="000A4695"/>
    <w:rsid w:val="000C03E6"/>
    <w:rsid w:val="000C5094"/>
    <w:rsid w:val="000C5CAD"/>
    <w:rsid w:val="000D0D18"/>
    <w:rsid w:val="000D57DF"/>
    <w:rsid w:val="000D5A85"/>
    <w:rsid w:val="000D5ECC"/>
    <w:rsid w:val="000E0771"/>
    <w:rsid w:val="000F1144"/>
    <w:rsid w:val="000F3FD9"/>
    <w:rsid w:val="001009D6"/>
    <w:rsid w:val="00100B47"/>
    <w:rsid w:val="00101E4D"/>
    <w:rsid w:val="00104E0B"/>
    <w:rsid w:val="001052E2"/>
    <w:rsid w:val="00111D78"/>
    <w:rsid w:val="00122587"/>
    <w:rsid w:val="001242FE"/>
    <w:rsid w:val="00130EFC"/>
    <w:rsid w:val="00132844"/>
    <w:rsid w:val="00134D2F"/>
    <w:rsid w:val="00136EFE"/>
    <w:rsid w:val="00143A0D"/>
    <w:rsid w:val="00147BAE"/>
    <w:rsid w:val="00154D47"/>
    <w:rsid w:val="00160B97"/>
    <w:rsid w:val="00161AF6"/>
    <w:rsid w:val="0016213B"/>
    <w:rsid w:val="0016638F"/>
    <w:rsid w:val="00166765"/>
    <w:rsid w:val="00181114"/>
    <w:rsid w:val="00181DD3"/>
    <w:rsid w:val="001969EC"/>
    <w:rsid w:val="001969FD"/>
    <w:rsid w:val="001B4D3F"/>
    <w:rsid w:val="001C0AFF"/>
    <w:rsid w:val="001C2C0E"/>
    <w:rsid w:val="001C503C"/>
    <w:rsid w:val="001D0C48"/>
    <w:rsid w:val="001E4CEB"/>
    <w:rsid w:val="001F1033"/>
    <w:rsid w:val="0020041E"/>
    <w:rsid w:val="002022C8"/>
    <w:rsid w:val="0020472F"/>
    <w:rsid w:val="00205808"/>
    <w:rsid w:val="00212C58"/>
    <w:rsid w:val="002165E6"/>
    <w:rsid w:val="00217D40"/>
    <w:rsid w:val="00220F63"/>
    <w:rsid w:val="00222C93"/>
    <w:rsid w:val="002328FA"/>
    <w:rsid w:val="002355C5"/>
    <w:rsid w:val="00235CEB"/>
    <w:rsid w:val="0025254E"/>
    <w:rsid w:val="0025408F"/>
    <w:rsid w:val="0025475A"/>
    <w:rsid w:val="00254D46"/>
    <w:rsid w:val="00271B63"/>
    <w:rsid w:val="002766EF"/>
    <w:rsid w:val="0028487C"/>
    <w:rsid w:val="002877B7"/>
    <w:rsid w:val="00291C19"/>
    <w:rsid w:val="002A5AD4"/>
    <w:rsid w:val="002A61AC"/>
    <w:rsid w:val="002B17CA"/>
    <w:rsid w:val="002B36A8"/>
    <w:rsid w:val="002B4EAF"/>
    <w:rsid w:val="002C00A2"/>
    <w:rsid w:val="002C2671"/>
    <w:rsid w:val="002D5949"/>
    <w:rsid w:val="002D799F"/>
    <w:rsid w:val="002E279A"/>
    <w:rsid w:val="002E475E"/>
    <w:rsid w:val="002E6768"/>
    <w:rsid w:val="00313C40"/>
    <w:rsid w:val="00316213"/>
    <w:rsid w:val="003228DF"/>
    <w:rsid w:val="003245BB"/>
    <w:rsid w:val="003309CB"/>
    <w:rsid w:val="00331E97"/>
    <w:rsid w:val="00336F36"/>
    <w:rsid w:val="00340866"/>
    <w:rsid w:val="00344A38"/>
    <w:rsid w:val="003469E9"/>
    <w:rsid w:val="00361A9F"/>
    <w:rsid w:val="00363A71"/>
    <w:rsid w:val="00370323"/>
    <w:rsid w:val="00374213"/>
    <w:rsid w:val="00376409"/>
    <w:rsid w:val="003768A9"/>
    <w:rsid w:val="00377CA3"/>
    <w:rsid w:val="00381CBA"/>
    <w:rsid w:val="0038216A"/>
    <w:rsid w:val="0038438D"/>
    <w:rsid w:val="0038650C"/>
    <w:rsid w:val="00392917"/>
    <w:rsid w:val="003A4006"/>
    <w:rsid w:val="003A64D1"/>
    <w:rsid w:val="003A7A03"/>
    <w:rsid w:val="003B0525"/>
    <w:rsid w:val="003B169F"/>
    <w:rsid w:val="003B2EA4"/>
    <w:rsid w:val="003C3AD9"/>
    <w:rsid w:val="003C6FAA"/>
    <w:rsid w:val="003C7574"/>
    <w:rsid w:val="003D2894"/>
    <w:rsid w:val="003E1E27"/>
    <w:rsid w:val="003E2531"/>
    <w:rsid w:val="003E3814"/>
    <w:rsid w:val="003F6616"/>
    <w:rsid w:val="003F709B"/>
    <w:rsid w:val="004156DE"/>
    <w:rsid w:val="0043139D"/>
    <w:rsid w:val="004333B3"/>
    <w:rsid w:val="00442BB8"/>
    <w:rsid w:val="00443B44"/>
    <w:rsid w:val="0046305A"/>
    <w:rsid w:val="00467645"/>
    <w:rsid w:val="00467B0D"/>
    <w:rsid w:val="00474EA4"/>
    <w:rsid w:val="0048468E"/>
    <w:rsid w:val="00485A2B"/>
    <w:rsid w:val="004862EC"/>
    <w:rsid w:val="004867FE"/>
    <w:rsid w:val="00492438"/>
    <w:rsid w:val="0049247D"/>
    <w:rsid w:val="0049756F"/>
    <w:rsid w:val="00497A90"/>
    <w:rsid w:val="004A439F"/>
    <w:rsid w:val="004A5680"/>
    <w:rsid w:val="004B0741"/>
    <w:rsid w:val="004B10B6"/>
    <w:rsid w:val="004B2BEF"/>
    <w:rsid w:val="004B3627"/>
    <w:rsid w:val="004B5D6C"/>
    <w:rsid w:val="004C47E2"/>
    <w:rsid w:val="004D444E"/>
    <w:rsid w:val="004F2E66"/>
    <w:rsid w:val="00506C19"/>
    <w:rsid w:val="00512D34"/>
    <w:rsid w:val="00513333"/>
    <w:rsid w:val="00514D7A"/>
    <w:rsid w:val="0052250C"/>
    <w:rsid w:val="0052288F"/>
    <w:rsid w:val="00523A0B"/>
    <w:rsid w:val="00524E44"/>
    <w:rsid w:val="00524F66"/>
    <w:rsid w:val="00525C8B"/>
    <w:rsid w:val="005317EE"/>
    <w:rsid w:val="00546AA7"/>
    <w:rsid w:val="00557330"/>
    <w:rsid w:val="00564227"/>
    <w:rsid w:val="00575E3A"/>
    <w:rsid w:val="00576D03"/>
    <w:rsid w:val="00577C44"/>
    <w:rsid w:val="005942F7"/>
    <w:rsid w:val="005945EB"/>
    <w:rsid w:val="00597B95"/>
    <w:rsid w:val="005A00C8"/>
    <w:rsid w:val="005C0AAA"/>
    <w:rsid w:val="005C524D"/>
    <w:rsid w:val="005D3D18"/>
    <w:rsid w:val="005D524C"/>
    <w:rsid w:val="005D52FE"/>
    <w:rsid w:val="005D55DA"/>
    <w:rsid w:val="005E1422"/>
    <w:rsid w:val="005E27F0"/>
    <w:rsid w:val="005E5C79"/>
    <w:rsid w:val="005E600E"/>
    <w:rsid w:val="005F2B58"/>
    <w:rsid w:val="00603C02"/>
    <w:rsid w:val="0061014F"/>
    <w:rsid w:val="00611BF8"/>
    <w:rsid w:val="00613E38"/>
    <w:rsid w:val="00614B05"/>
    <w:rsid w:val="0061604C"/>
    <w:rsid w:val="00616080"/>
    <w:rsid w:val="00620B1B"/>
    <w:rsid w:val="00631C5D"/>
    <w:rsid w:val="00631D56"/>
    <w:rsid w:val="00632EBE"/>
    <w:rsid w:val="0063379D"/>
    <w:rsid w:val="00640B16"/>
    <w:rsid w:val="006468A0"/>
    <w:rsid w:val="00647EB9"/>
    <w:rsid w:val="00655042"/>
    <w:rsid w:val="00660318"/>
    <w:rsid w:val="00670F39"/>
    <w:rsid w:val="00675105"/>
    <w:rsid w:val="0067B547"/>
    <w:rsid w:val="0068502D"/>
    <w:rsid w:val="006918F0"/>
    <w:rsid w:val="00692F41"/>
    <w:rsid w:val="006939F0"/>
    <w:rsid w:val="0069637B"/>
    <w:rsid w:val="006A5B3F"/>
    <w:rsid w:val="006B1FB7"/>
    <w:rsid w:val="006B2CB9"/>
    <w:rsid w:val="006B2FDF"/>
    <w:rsid w:val="006B415B"/>
    <w:rsid w:val="006B79A7"/>
    <w:rsid w:val="006C3933"/>
    <w:rsid w:val="006C3F61"/>
    <w:rsid w:val="006C70BD"/>
    <w:rsid w:val="006C7786"/>
    <w:rsid w:val="006D02BE"/>
    <w:rsid w:val="006D33BA"/>
    <w:rsid w:val="006E096A"/>
    <w:rsid w:val="006E6BDA"/>
    <w:rsid w:val="006F2822"/>
    <w:rsid w:val="00700D20"/>
    <w:rsid w:val="00720EF6"/>
    <w:rsid w:val="00725E67"/>
    <w:rsid w:val="00725FE2"/>
    <w:rsid w:val="007347DD"/>
    <w:rsid w:val="00747203"/>
    <w:rsid w:val="00747B36"/>
    <w:rsid w:val="00750CBA"/>
    <w:rsid w:val="007563AD"/>
    <w:rsid w:val="00756D81"/>
    <w:rsid w:val="00760048"/>
    <w:rsid w:val="00761E40"/>
    <w:rsid w:val="00763701"/>
    <w:rsid w:val="0076587F"/>
    <w:rsid w:val="007722FB"/>
    <w:rsid w:val="00772F2E"/>
    <w:rsid w:val="00773D19"/>
    <w:rsid w:val="00786F3D"/>
    <w:rsid w:val="00797BB3"/>
    <w:rsid w:val="007A7BA4"/>
    <w:rsid w:val="007B037A"/>
    <w:rsid w:val="007B5A4A"/>
    <w:rsid w:val="007B668D"/>
    <w:rsid w:val="007C4482"/>
    <w:rsid w:val="007C5576"/>
    <w:rsid w:val="007D01AF"/>
    <w:rsid w:val="007D2F4F"/>
    <w:rsid w:val="007E0057"/>
    <w:rsid w:val="007E075C"/>
    <w:rsid w:val="007E07E8"/>
    <w:rsid w:val="007E21AD"/>
    <w:rsid w:val="007F0D28"/>
    <w:rsid w:val="007F6962"/>
    <w:rsid w:val="0080269A"/>
    <w:rsid w:val="00803E13"/>
    <w:rsid w:val="00814E89"/>
    <w:rsid w:val="00817473"/>
    <w:rsid w:val="008205A1"/>
    <w:rsid w:val="00821051"/>
    <w:rsid w:val="00826947"/>
    <w:rsid w:val="00846394"/>
    <w:rsid w:val="00851DA2"/>
    <w:rsid w:val="0085421A"/>
    <w:rsid w:val="00863AD8"/>
    <w:rsid w:val="0087741F"/>
    <w:rsid w:val="0088182F"/>
    <w:rsid w:val="0089366C"/>
    <w:rsid w:val="008972D9"/>
    <w:rsid w:val="0089732C"/>
    <w:rsid w:val="008A06CA"/>
    <w:rsid w:val="008A7D1E"/>
    <w:rsid w:val="008C3DF5"/>
    <w:rsid w:val="008C5FCA"/>
    <w:rsid w:val="008C6F56"/>
    <w:rsid w:val="008D0D49"/>
    <w:rsid w:val="008D28BD"/>
    <w:rsid w:val="008E0CB3"/>
    <w:rsid w:val="008E0E3D"/>
    <w:rsid w:val="008E4E1D"/>
    <w:rsid w:val="008F07AB"/>
    <w:rsid w:val="008F092A"/>
    <w:rsid w:val="00901157"/>
    <w:rsid w:val="00911594"/>
    <w:rsid w:val="0091412E"/>
    <w:rsid w:val="009169CA"/>
    <w:rsid w:val="00927A13"/>
    <w:rsid w:val="009372D2"/>
    <w:rsid w:val="009544A5"/>
    <w:rsid w:val="00962649"/>
    <w:rsid w:val="00986875"/>
    <w:rsid w:val="0099208F"/>
    <w:rsid w:val="009A0E49"/>
    <w:rsid w:val="009A2600"/>
    <w:rsid w:val="009A64F8"/>
    <w:rsid w:val="009A6DCE"/>
    <w:rsid w:val="009B1A11"/>
    <w:rsid w:val="009B6007"/>
    <w:rsid w:val="009B6A9A"/>
    <w:rsid w:val="009D0498"/>
    <w:rsid w:val="009D744D"/>
    <w:rsid w:val="009F3675"/>
    <w:rsid w:val="009F463E"/>
    <w:rsid w:val="009F7771"/>
    <w:rsid w:val="00A03E6E"/>
    <w:rsid w:val="00A0569C"/>
    <w:rsid w:val="00A06045"/>
    <w:rsid w:val="00A0691C"/>
    <w:rsid w:val="00A1614E"/>
    <w:rsid w:val="00A2254F"/>
    <w:rsid w:val="00A334D2"/>
    <w:rsid w:val="00A428A6"/>
    <w:rsid w:val="00A46BF9"/>
    <w:rsid w:val="00A513F0"/>
    <w:rsid w:val="00A516E9"/>
    <w:rsid w:val="00A52133"/>
    <w:rsid w:val="00A521BD"/>
    <w:rsid w:val="00A52FB1"/>
    <w:rsid w:val="00A53E43"/>
    <w:rsid w:val="00A54250"/>
    <w:rsid w:val="00A55A2B"/>
    <w:rsid w:val="00A61BC2"/>
    <w:rsid w:val="00A76B53"/>
    <w:rsid w:val="00A77476"/>
    <w:rsid w:val="00A83011"/>
    <w:rsid w:val="00A861E3"/>
    <w:rsid w:val="00A91CA0"/>
    <w:rsid w:val="00A93139"/>
    <w:rsid w:val="00A93516"/>
    <w:rsid w:val="00AA274B"/>
    <w:rsid w:val="00AA4772"/>
    <w:rsid w:val="00AA5975"/>
    <w:rsid w:val="00AB4F42"/>
    <w:rsid w:val="00AB6034"/>
    <w:rsid w:val="00AB672C"/>
    <w:rsid w:val="00AB6BE2"/>
    <w:rsid w:val="00AC0440"/>
    <w:rsid w:val="00AC17B7"/>
    <w:rsid w:val="00AD217C"/>
    <w:rsid w:val="00AD243D"/>
    <w:rsid w:val="00AD49CB"/>
    <w:rsid w:val="00AF2681"/>
    <w:rsid w:val="00B06ECB"/>
    <w:rsid w:val="00B17724"/>
    <w:rsid w:val="00B25DB4"/>
    <w:rsid w:val="00B31393"/>
    <w:rsid w:val="00B36B3B"/>
    <w:rsid w:val="00B36D67"/>
    <w:rsid w:val="00B42423"/>
    <w:rsid w:val="00B4781D"/>
    <w:rsid w:val="00B5452E"/>
    <w:rsid w:val="00B64CEB"/>
    <w:rsid w:val="00B761F0"/>
    <w:rsid w:val="00B81036"/>
    <w:rsid w:val="00B928DF"/>
    <w:rsid w:val="00B9539F"/>
    <w:rsid w:val="00BA0052"/>
    <w:rsid w:val="00BA0A54"/>
    <w:rsid w:val="00BA244B"/>
    <w:rsid w:val="00BA4DB9"/>
    <w:rsid w:val="00BA7760"/>
    <w:rsid w:val="00BA7ADB"/>
    <w:rsid w:val="00BB02CD"/>
    <w:rsid w:val="00BB2067"/>
    <w:rsid w:val="00BB3E7F"/>
    <w:rsid w:val="00BB52EC"/>
    <w:rsid w:val="00BB5CBC"/>
    <w:rsid w:val="00BC14C7"/>
    <w:rsid w:val="00BC472C"/>
    <w:rsid w:val="00BC4AF7"/>
    <w:rsid w:val="00BC6593"/>
    <w:rsid w:val="00BD06B9"/>
    <w:rsid w:val="00BD61D5"/>
    <w:rsid w:val="00BF613B"/>
    <w:rsid w:val="00BF67F8"/>
    <w:rsid w:val="00BF6C87"/>
    <w:rsid w:val="00BF7849"/>
    <w:rsid w:val="00C02F86"/>
    <w:rsid w:val="00C1001A"/>
    <w:rsid w:val="00C147CE"/>
    <w:rsid w:val="00C155F0"/>
    <w:rsid w:val="00C15DD3"/>
    <w:rsid w:val="00C16F4D"/>
    <w:rsid w:val="00C174F4"/>
    <w:rsid w:val="00C20560"/>
    <w:rsid w:val="00C209F2"/>
    <w:rsid w:val="00C21403"/>
    <w:rsid w:val="00C21638"/>
    <w:rsid w:val="00C2537D"/>
    <w:rsid w:val="00C25D79"/>
    <w:rsid w:val="00C27A9F"/>
    <w:rsid w:val="00C30269"/>
    <w:rsid w:val="00C31C29"/>
    <w:rsid w:val="00C37468"/>
    <w:rsid w:val="00C40D08"/>
    <w:rsid w:val="00C46D57"/>
    <w:rsid w:val="00C47F4A"/>
    <w:rsid w:val="00C5214C"/>
    <w:rsid w:val="00C549EA"/>
    <w:rsid w:val="00C555E8"/>
    <w:rsid w:val="00C625D4"/>
    <w:rsid w:val="00C6522C"/>
    <w:rsid w:val="00C67B0D"/>
    <w:rsid w:val="00C73726"/>
    <w:rsid w:val="00C804F4"/>
    <w:rsid w:val="00C816CA"/>
    <w:rsid w:val="00C87D3C"/>
    <w:rsid w:val="00C914D9"/>
    <w:rsid w:val="00C96674"/>
    <w:rsid w:val="00C9F778"/>
    <w:rsid w:val="00CB4503"/>
    <w:rsid w:val="00CC17FB"/>
    <w:rsid w:val="00CC62E0"/>
    <w:rsid w:val="00CD0459"/>
    <w:rsid w:val="00CD7306"/>
    <w:rsid w:val="00CE01B5"/>
    <w:rsid w:val="00CE1F53"/>
    <w:rsid w:val="00CE26B1"/>
    <w:rsid w:val="00CE706B"/>
    <w:rsid w:val="00CF6477"/>
    <w:rsid w:val="00D00555"/>
    <w:rsid w:val="00D00CEA"/>
    <w:rsid w:val="00D028F6"/>
    <w:rsid w:val="00D049C0"/>
    <w:rsid w:val="00D06FF5"/>
    <w:rsid w:val="00D10B52"/>
    <w:rsid w:val="00D13244"/>
    <w:rsid w:val="00D15ADC"/>
    <w:rsid w:val="00D30200"/>
    <w:rsid w:val="00D32147"/>
    <w:rsid w:val="00D33DE6"/>
    <w:rsid w:val="00D34B4C"/>
    <w:rsid w:val="00D573C5"/>
    <w:rsid w:val="00D60E7B"/>
    <w:rsid w:val="00D65F16"/>
    <w:rsid w:val="00D6751A"/>
    <w:rsid w:val="00D67962"/>
    <w:rsid w:val="00D76B71"/>
    <w:rsid w:val="00D84066"/>
    <w:rsid w:val="00D91D57"/>
    <w:rsid w:val="00D937E8"/>
    <w:rsid w:val="00D95EAD"/>
    <w:rsid w:val="00DA7D91"/>
    <w:rsid w:val="00DB1C36"/>
    <w:rsid w:val="00DC048C"/>
    <w:rsid w:val="00DC0BF2"/>
    <w:rsid w:val="00DC6A39"/>
    <w:rsid w:val="00DD0E9C"/>
    <w:rsid w:val="00DE1AB6"/>
    <w:rsid w:val="00DE4DD4"/>
    <w:rsid w:val="00DF4680"/>
    <w:rsid w:val="00E019CF"/>
    <w:rsid w:val="00E132D1"/>
    <w:rsid w:val="00E27791"/>
    <w:rsid w:val="00E34390"/>
    <w:rsid w:val="00E516A5"/>
    <w:rsid w:val="00E565EB"/>
    <w:rsid w:val="00E60786"/>
    <w:rsid w:val="00E6268C"/>
    <w:rsid w:val="00E754DB"/>
    <w:rsid w:val="00E80506"/>
    <w:rsid w:val="00E83B98"/>
    <w:rsid w:val="00E847E5"/>
    <w:rsid w:val="00E9029A"/>
    <w:rsid w:val="00E94670"/>
    <w:rsid w:val="00E94697"/>
    <w:rsid w:val="00E950E5"/>
    <w:rsid w:val="00EA06C0"/>
    <w:rsid w:val="00EA1731"/>
    <w:rsid w:val="00EA367E"/>
    <w:rsid w:val="00EA37E2"/>
    <w:rsid w:val="00EA3B5E"/>
    <w:rsid w:val="00EA3D61"/>
    <w:rsid w:val="00EA4594"/>
    <w:rsid w:val="00EA793B"/>
    <w:rsid w:val="00EC159C"/>
    <w:rsid w:val="00ED15A8"/>
    <w:rsid w:val="00ED4FB8"/>
    <w:rsid w:val="00ED59A5"/>
    <w:rsid w:val="00F00E9C"/>
    <w:rsid w:val="00F0359A"/>
    <w:rsid w:val="00F13783"/>
    <w:rsid w:val="00F1606D"/>
    <w:rsid w:val="00F3194D"/>
    <w:rsid w:val="00F409B1"/>
    <w:rsid w:val="00F5518C"/>
    <w:rsid w:val="00F64FEE"/>
    <w:rsid w:val="00F65A78"/>
    <w:rsid w:val="00F65D1E"/>
    <w:rsid w:val="00F741A2"/>
    <w:rsid w:val="00F74C6D"/>
    <w:rsid w:val="00F75EDF"/>
    <w:rsid w:val="00F9074E"/>
    <w:rsid w:val="00F913B9"/>
    <w:rsid w:val="00FA0FDC"/>
    <w:rsid w:val="00FB3694"/>
    <w:rsid w:val="00FB3990"/>
    <w:rsid w:val="00FB39D6"/>
    <w:rsid w:val="00FC2190"/>
    <w:rsid w:val="00FC278A"/>
    <w:rsid w:val="00FC44D8"/>
    <w:rsid w:val="00FC483A"/>
    <w:rsid w:val="00FC5A86"/>
    <w:rsid w:val="00FE0274"/>
    <w:rsid w:val="016C52A0"/>
    <w:rsid w:val="01B817B1"/>
    <w:rsid w:val="01DF2D0A"/>
    <w:rsid w:val="020E23B0"/>
    <w:rsid w:val="02149CD7"/>
    <w:rsid w:val="02211AC0"/>
    <w:rsid w:val="02347F57"/>
    <w:rsid w:val="0251DE95"/>
    <w:rsid w:val="025DDA53"/>
    <w:rsid w:val="0265C7D9"/>
    <w:rsid w:val="029709F1"/>
    <w:rsid w:val="02FCD13E"/>
    <w:rsid w:val="0342D754"/>
    <w:rsid w:val="0354E89F"/>
    <w:rsid w:val="03E18A8F"/>
    <w:rsid w:val="0441CA91"/>
    <w:rsid w:val="0447339C"/>
    <w:rsid w:val="0516CDCC"/>
    <w:rsid w:val="0535B7A5"/>
    <w:rsid w:val="05748776"/>
    <w:rsid w:val="057D5AF0"/>
    <w:rsid w:val="0596FCB1"/>
    <w:rsid w:val="05BC73BD"/>
    <w:rsid w:val="05CEAAB3"/>
    <w:rsid w:val="06220132"/>
    <w:rsid w:val="063C80F3"/>
    <w:rsid w:val="064A1989"/>
    <w:rsid w:val="065B7344"/>
    <w:rsid w:val="06A63354"/>
    <w:rsid w:val="06F8002E"/>
    <w:rsid w:val="071C2C5C"/>
    <w:rsid w:val="07249091"/>
    <w:rsid w:val="078D3177"/>
    <w:rsid w:val="0835387D"/>
    <w:rsid w:val="08626A90"/>
    <w:rsid w:val="0865FCB6"/>
    <w:rsid w:val="086D5867"/>
    <w:rsid w:val="08B9C372"/>
    <w:rsid w:val="09064B75"/>
    <w:rsid w:val="0969BE66"/>
    <w:rsid w:val="09C32BC1"/>
    <w:rsid w:val="09E0B207"/>
    <w:rsid w:val="0A0928C8"/>
    <w:rsid w:val="0A2E5665"/>
    <w:rsid w:val="0A382026"/>
    <w:rsid w:val="0A892F07"/>
    <w:rsid w:val="0A90E0FF"/>
    <w:rsid w:val="0B16BD79"/>
    <w:rsid w:val="0B7E7141"/>
    <w:rsid w:val="0B9AF9DC"/>
    <w:rsid w:val="0BAA580A"/>
    <w:rsid w:val="0BFB1B1E"/>
    <w:rsid w:val="0C0957E0"/>
    <w:rsid w:val="0C0CAA1F"/>
    <w:rsid w:val="0C3DEC37"/>
    <w:rsid w:val="0C42F123"/>
    <w:rsid w:val="0CA0F745"/>
    <w:rsid w:val="0D40C98A"/>
    <w:rsid w:val="0D82C2C0"/>
    <w:rsid w:val="0E461278"/>
    <w:rsid w:val="0EB3E93E"/>
    <w:rsid w:val="0EDC99EB"/>
    <w:rsid w:val="0F2B2284"/>
    <w:rsid w:val="0F2B4C31"/>
    <w:rsid w:val="0FB4C63B"/>
    <w:rsid w:val="0FB621B4"/>
    <w:rsid w:val="0FBB448E"/>
    <w:rsid w:val="101EF60A"/>
    <w:rsid w:val="10687BA7"/>
    <w:rsid w:val="10AEF165"/>
    <w:rsid w:val="10B5D70E"/>
    <w:rsid w:val="10C2946A"/>
    <w:rsid w:val="10D001F5"/>
    <w:rsid w:val="10E1DC18"/>
    <w:rsid w:val="10EF3769"/>
    <w:rsid w:val="114F3234"/>
    <w:rsid w:val="1178327F"/>
    <w:rsid w:val="1178669F"/>
    <w:rsid w:val="11E4C7F5"/>
    <w:rsid w:val="1263CB7E"/>
    <w:rsid w:val="12A27920"/>
    <w:rsid w:val="12B147D8"/>
    <w:rsid w:val="131402E0"/>
    <w:rsid w:val="1417BC04"/>
    <w:rsid w:val="149AFD92"/>
    <w:rsid w:val="1552FD5A"/>
    <w:rsid w:val="159885F6"/>
    <w:rsid w:val="159B6C40"/>
    <w:rsid w:val="15F24E37"/>
    <w:rsid w:val="16AD321D"/>
    <w:rsid w:val="16C0C184"/>
    <w:rsid w:val="16DC4D24"/>
    <w:rsid w:val="16F01446"/>
    <w:rsid w:val="17022BAA"/>
    <w:rsid w:val="17203F27"/>
    <w:rsid w:val="17299CD6"/>
    <w:rsid w:val="17A90C8F"/>
    <w:rsid w:val="17D66247"/>
    <w:rsid w:val="17E411CF"/>
    <w:rsid w:val="1809D068"/>
    <w:rsid w:val="18B33ACC"/>
    <w:rsid w:val="18BFDDE4"/>
    <w:rsid w:val="191A9DD9"/>
    <w:rsid w:val="19F833FE"/>
    <w:rsid w:val="1A492DAE"/>
    <w:rsid w:val="1A6518B1"/>
    <w:rsid w:val="1A6C218F"/>
    <w:rsid w:val="1A84A887"/>
    <w:rsid w:val="1A8C7B2D"/>
    <w:rsid w:val="1AA7749B"/>
    <w:rsid w:val="1ACA7696"/>
    <w:rsid w:val="1AF04524"/>
    <w:rsid w:val="1B0193F6"/>
    <w:rsid w:val="1B213EC3"/>
    <w:rsid w:val="1BE3BE8E"/>
    <w:rsid w:val="1BF18567"/>
    <w:rsid w:val="1C286A15"/>
    <w:rsid w:val="1C541001"/>
    <w:rsid w:val="1C675281"/>
    <w:rsid w:val="1CA54FED"/>
    <w:rsid w:val="1CB36B56"/>
    <w:rsid w:val="1CF8430C"/>
    <w:rsid w:val="1D19F7FB"/>
    <w:rsid w:val="1D6B5420"/>
    <w:rsid w:val="1DCC9722"/>
    <w:rsid w:val="1DFE080E"/>
    <w:rsid w:val="1E621086"/>
    <w:rsid w:val="1E9938E0"/>
    <w:rsid w:val="1EABD100"/>
    <w:rsid w:val="1F2DEDE9"/>
    <w:rsid w:val="1FD36109"/>
    <w:rsid w:val="20350941"/>
    <w:rsid w:val="203ABE6D"/>
    <w:rsid w:val="2094A155"/>
    <w:rsid w:val="211ED214"/>
    <w:rsid w:val="2163235F"/>
    <w:rsid w:val="217A8BBC"/>
    <w:rsid w:val="22CCCDB7"/>
    <w:rsid w:val="236CAA03"/>
    <w:rsid w:val="236DACF0"/>
    <w:rsid w:val="239BC1CE"/>
    <w:rsid w:val="23E3A5F8"/>
    <w:rsid w:val="24015F0C"/>
    <w:rsid w:val="24417153"/>
    <w:rsid w:val="24A1F9B3"/>
    <w:rsid w:val="24BB1677"/>
    <w:rsid w:val="24C33D80"/>
    <w:rsid w:val="24EF57F8"/>
    <w:rsid w:val="251BE85B"/>
    <w:rsid w:val="25A1F4B1"/>
    <w:rsid w:val="26401C5B"/>
    <w:rsid w:val="2661C76C"/>
    <w:rsid w:val="267AEFC9"/>
    <w:rsid w:val="26D58CDD"/>
    <w:rsid w:val="27C9B9C3"/>
    <w:rsid w:val="27D21DF8"/>
    <w:rsid w:val="27DCE580"/>
    <w:rsid w:val="282F77F0"/>
    <w:rsid w:val="283ABEDE"/>
    <w:rsid w:val="28602267"/>
    <w:rsid w:val="286574A4"/>
    <w:rsid w:val="28715D3E"/>
    <w:rsid w:val="28734C26"/>
    <w:rsid w:val="288F88ED"/>
    <w:rsid w:val="28A18D81"/>
    <w:rsid w:val="28A570F8"/>
    <w:rsid w:val="28B01F07"/>
    <w:rsid w:val="28D5A2AD"/>
    <w:rsid w:val="296944CD"/>
    <w:rsid w:val="29A155B4"/>
    <w:rsid w:val="2A0D2D9F"/>
    <w:rsid w:val="2A5D352F"/>
    <w:rsid w:val="2AC03564"/>
    <w:rsid w:val="2AF90E9F"/>
    <w:rsid w:val="2B426C39"/>
    <w:rsid w:val="2B6D403E"/>
    <w:rsid w:val="2B959F0D"/>
    <w:rsid w:val="2BA8FE00"/>
    <w:rsid w:val="2BC005E6"/>
    <w:rsid w:val="2BE5D4FC"/>
    <w:rsid w:val="2C2F4A7E"/>
    <w:rsid w:val="2C69C773"/>
    <w:rsid w:val="2C94DF00"/>
    <w:rsid w:val="2CE243C7"/>
    <w:rsid w:val="2D487553"/>
    <w:rsid w:val="2E20154C"/>
    <w:rsid w:val="2E30AF61"/>
    <w:rsid w:val="2F0C075C"/>
    <w:rsid w:val="2F25F44D"/>
    <w:rsid w:val="2F4411B3"/>
    <w:rsid w:val="2FA7E193"/>
    <w:rsid w:val="30109738"/>
    <w:rsid w:val="306253A2"/>
    <w:rsid w:val="30F19500"/>
    <w:rsid w:val="3120817D"/>
    <w:rsid w:val="31A6D506"/>
    <w:rsid w:val="31AC6799"/>
    <w:rsid w:val="31B2ED82"/>
    <w:rsid w:val="31BDA270"/>
    <w:rsid w:val="320C56EA"/>
    <w:rsid w:val="3262C8FC"/>
    <w:rsid w:val="3292555C"/>
    <w:rsid w:val="335972D1"/>
    <w:rsid w:val="33ED16CA"/>
    <w:rsid w:val="345CE67B"/>
    <w:rsid w:val="34AE04C5"/>
    <w:rsid w:val="34E4085B"/>
    <w:rsid w:val="350575D1"/>
    <w:rsid w:val="35479F55"/>
    <w:rsid w:val="357CC51F"/>
    <w:rsid w:val="35FB3E83"/>
    <w:rsid w:val="35FC6D73"/>
    <w:rsid w:val="3646135D"/>
    <w:rsid w:val="367FD8BC"/>
    <w:rsid w:val="3681811A"/>
    <w:rsid w:val="36911393"/>
    <w:rsid w:val="36933702"/>
    <w:rsid w:val="36D1510C"/>
    <w:rsid w:val="36DA75D0"/>
    <w:rsid w:val="377F10AC"/>
    <w:rsid w:val="38450419"/>
    <w:rsid w:val="38B9DA1A"/>
    <w:rsid w:val="38DAE610"/>
    <w:rsid w:val="38DF1F27"/>
    <w:rsid w:val="3914A262"/>
    <w:rsid w:val="39BFA318"/>
    <w:rsid w:val="39D20CE0"/>
    <w:rsid w:val="39DEB6EC"/>
    <w:rsid w:val="39F67424"/>
    <w:rsid w:val="3A2E55F3"/>
    <w:rsid w:val="3A7AEF88"/>
    <w:rsid w:val="3AEBB509"/>
    <w:rsid w:val="3AF167F0"/>
    <w:rsid w:val="3B352A85"/>
    <w:rsid w:val="3B5069A3"/>
    <w:rsid w:val="3B6484B6"/>
    <w:rsid w:val="3B6D936C"/>
    <w:rsid w:val="3B9BEC03"/>
    <w:rsid w:val="3BFB8D1C"/>
    <w:rsid w:val="3C840D11"/>
    <w:rsid w:val="3D1D0118"/>
    <w:rsid w:val="3E350C57"/>
    <w:rsid w:val="3E935E0F"/>
    <w:rsid w:val="3E9C2578"/>
    <w:rsid w:val="3EC6E931"/>
    <w:rsid w:val="3F327486"/>
    <w:rsid w:val="3FD3DDDB"/>
    <w:rsid w:val="3FE4FB1A"/>
    <w:rsid w:val="3FE84C1C"/>
    <w:rsid w:val="3FEAA7F4"/>
    <w:rsid w:val="401C932F"/>
    <w:rsid w:val="40326A02"/>
    <w:rsid w:val="4057A17E"/>
    <w:rsid w:val="41345B72"/>
    <w:rsid w:val="417A6E95"/>
    <w:rsid w:val="41CCE8B2"/>
    <w:rsid w:val="420641BE"/>
    <w:rsid w:val="423650D4"/>
    <w:rsid w:val="4284D4EB"/>
    <w:rsid w:val="42D4AC57"/>
    <w:rsid w:val="42EF9A68"/>
    <w:rsid w:val="436C70D5"/>
    <w:rsid w:val="436F969B"/>
    <w:rsid w:val="4379404C"/>
    <w:rsid w:val="43B8F8D8"/>
    <w:rsid w:val="4438F65A"/>
    <w:rsid w:val="44738C2D"/>
    <w:rsid w:val="447E84CB"/>
    <w:rsid w:val="44F23E9F"/>
    <w:rsid w:val="456DF196"/>
    <w:rsid w:val="45C975C2"/>
    <w:rsid w:val="45CCCC20"/>
    <w:rsid w:val="45CCD935"/>
    <w:rsid w:val="4630F9A4"/>
    <w:rsid w:val="46365536"/>
    <w:rsid w:val="4668A317"/>
    <w:rsid w:val="4670CEE9"/>
    <w:rsid w:val="46762502"/>
    <w:rsid w:val="469073F8"/>
    <w:rsid w:val="4709C1F7"/>
    <w:rsid w:val="47AB88F1"/>
    <w:rsid w:val="47D0866D"/>
    <w:rsid w:val="4839DA91"/>
    <w:rsid w:val="489D0D5A"/>
    <w:rsid w:val="48C27F6C"/>
    <w:rsid w:val="48CC2CBB"/>
    <w:rsid w:val="490479F7"/>
    <w:rsid w:val="49670491"/>
    <w:rsid w:val="498482F4"/>
    <w:rsid w:val="4984A75D"/>
    <w:rsid w:val="499C13BF"/>
    <w:rsid w:val="49D72951"/>
    <w:rsid w:val="49E8F2E7"/>
    <w:rsid w:val="4A7059C8"/>
    <w:rsid w:val="4ACA2B4D"/>
    <w:rsid w:val="4ACCD22B"/>
    <w:rsid w:val="4B09C659"/>
    <w:rsid w:val="4B0A4750"/>
    <w:rsid w:val="4B6DC2CB"/>
    <w:rsid w:val="4B933AF4"/>
    <w:rsid w:val="4BB82223"/>
    <w:rsid w:val="4C1360FC"/>
    <w:rsid w:val="4C44083F"/>
    <w:rsid w:val="4C8D661E"/>
    <w:rsid w:val="4CA3F790"/>
    <w:rsid w:val="4CE115DC"/>
    <w:rsid w:val="4D1F623A"/>
    <w:rsid w:val="4D8AD719"/>
    <w:rsid w:val="4DADFF60"/>
    <w:rsid w:val="4DD37789"/>
    <w:rsid w:val="4DFE9B3B"/>
    <w:rsid w:val="4E2D9732"/>
    <w:rsid w:val="4E3A75B4"/>
    <w:rsid w:val="4E3FC7F1"/>
    <w:rsid w:val="4E41671B"/>
    <w:rsid w:val="4E58F04E"/>
    <w:rsid w:val="4E59AB6C"/>
    <w:rsid w:val="4E765B84"/>
    <w:rsid w:val="4F07BDA1"/>
    <w:rsid w:val="4FA503FD"/>
    <w:rsid w:val="5013B41E"/>
    <w:rsid w:val="501DA434"/>
    <w:rsid w:val="50B0A43D"/>
    <w:rsid w:val="510417D0"/>
    <w:rsid w:val="511F7C10"/>
    <w:rsid w:val="51721676"/>
    <w:rsid w:val="523FE261"/>
    <w:rsid w:val="525CD113"/>
    <w:rsid w:val="52640EDC"/>
    <w:rsid w:val="526FCA60"/>
    <w:rsid w:val="52B20365"/>
    <w:rsid w:val="52B349C3"/>
    <w:rsid w:val="5315D45D"/>
    <w:rsid w:val="533FE2C3"/>
    <w:rsid w:val="53ABFC09"/>
    <w:rsid w:val="53BDE1CB"/>
    <w:rsid w:val="5434A7BB"/>
    <w:rsid w:val="543E7F8F"/>
    <w:rsid w:val="546D334E"/>
    <w:rsid w:val="54AF0975"/>
    <w:rsid w:val="54BE4D5D"/>
    <w:rsid w:val="54D9E77B"/>
    <w:rsid w:val="5513323E"/>
    <w:rsid w:val="55EAEA85"/>
    <w:rsid w:val="563369C4"/>
    <w:rsid w:val="564AD9D6"/>
    <w:rsid w:val="5674C445"/>
    <w:rsid w:val="568035A3"/>
    <w:rsid w:val="56E67C12"/>
    <w:rsid w:val="571793E2"/>
    <w:rsid w:val="57243225"/>
    <w:rsid w:val="574A90F6"/>
    <w:rsid w:val="5786BAE6"/>
    <w:rsid w:val="57AB31C9"/>
    <w:rsid w:val="57B0D500"/>
    <w:rsid w:val="57E0A73C"/>
    <w:rsid w:val="57E94580"/>
    <w:rsid w:val="5829DC0D"/>
    <w:rsid w:val="583F51CF"/>
    <w:rsid w:val="587FCD18"/>
    <w:rsid w:val="58DCAC03"/>
    <w:rsid w:val="58E17B28"/>
    <w:rsid w:val="59228B47"/>
    <w:rsid w:val="597D285B"/>
    <w:rsid w:val="598515E1"/>
    <w:rsid w:val="59E09B4C"/>
    <w:rsid w:val="59E827F4"/>
    <w:rsid w:val="5A6A53B6"/>
    <w:rsid w:val="5AE7B6A4"/>
    <w:rsid w:val="5B20E642"/>
    <w:rsid w:val="5B547A94"/>
    <w:rsid w:val="5B83F6FE"/>
    <w:rsid w:val="5C1B20D3"/>
    <w:rsid w:val="5C34FE6C"/>
    <w:rsid w:val="5C46A2B2"/>
    <w:rsid w:val="5C82C22F"/>
    <w:rsid w:val="5CBCB6A3"/>
    <w:rsid w:val="5CD2A7CC"/>
    <w:rsid w:val="5D76BA9C"/>
    <w:rsid w:val="5E073741"/>
    <w:rsid w:val="5ECF04B8"/>
    <w:rsid w:val="5F2A602E"/>
    <w:rsid w:val="5F81E239"/>
    <w:rsid w:val="5FA307A2"/>
    <w:rsid w:val="5FBB27C7"/>
    <w:rsid w:val="5FE08145"/>
    <w:rsid w:val="6017F504"/>
    <w:rsid w:val="60530296"/>
    <w:rsid w:val="6125AFA6"/>
    <w:rsid w:val="612D9D2C"/>
    <w:rsid w:val="61342A1F"/>
    <w:rsid w:val="613ED803"/>
    <w:rsid w:val="6156F828"/>
    <w:rsid w:val="6187611C"/>
    <w:rsid w:val="61A1629D"/>
    <w:rsid w:val="61CB11B4"/>
    <w:rsid w:val="61D284D4"/>
    <w:rsid w:val="62172027"/>
    <w:rsid w:val="625715DD"/>
    <w:rsid w:val="62B7E8BE"/>
    <w:rsid w:val="62C96D8D"/>
    <w:rsid w:val="62E65684"/>
    <w:rsid w:val="63286DFC"/>
    <w:rsid w:val="63299058"/>
    <w:rsid w:val="639A326F"/>
    <w:rsid w:val="6449765E"/>
    <w:rsid w:val="64D9035F"/>
    <w:rsid w:val="64FB9CCD"/>
    <w:rsid w:val="657473CA"/>
    <w:rsid w:val="65C014BE"/>
    <w:rsid w:val="65D6A3C1"/>
    <w:rsid w:val="6613DF22"/>
    <w:rsid w:val="664A72C6"/>
    <w:rsid w:val="6663DE55"/>
    <w:rsid w:val="6674D3C0"/>
    <w:rsid w:val="66AEE4F8"/>
    <w:rsid w:val="66E4B89B"/>
    <w:rsid w:val="66FE1E93"/>
    <w:rsid w:val="67240F03"/>
    <w:rsid w:val="678031C2"/>
    <w:rsid w:val="679CDEB0"/>
    <w:rsid w:val="67D8A726"/>
    <w:rsid w:val="6804BB87"/>
    <w:rsid w:val="6868E450"/>
    <w:rsid w:val="689D7271"/>
    <w:rsid w:val="68FB76F4"/>
    <w:rsid w:val="692D38C6"/>
    <w:rsid w:val="6949E9E8"/>
    <w:rsid w:val="69651A95"/>
    <w:rsid w:val="6998CBD8"/>
    <w:rsid w:val="69BA8AF6"/>
    <w:rsid w:val="6A008BC6"/>
    <w:rsid w:val="6A7338F8"/>
    <w:rsid w:val="6AF2524B"/>
    <w:rsid w:val="6BCACF53"/>
    <w:rsid w:val="6C530FBC"/>
    <w:rsid w:val="6C8FE21B"/>
    <w:rsid w:val="6CB1092A"/>
    <w:rsid w:val="6D935087"/>
    <w:rsid w:val="6DEEE01D"/>
    <w:rsid w:val="6E17BF1C"/>
    <w:rsid w:val="6E5D6FF7"/>
    <w:rsid w:val="6E8104F0"/>
    <w:rsid w:val="6E913FCB"/>
    <w:rsid w:val="6EACF300"/>
    <w:rsid w:val="6EC1409E"/>
    <w:rsid w:val="6ED185CF"/>
    <w:rsid w:val="6F053712"/>
    <w:rsid w:val="6F1D9225"/>
    <w:rsid w:val="6F6C817B"/>
    <w:rsid w:val="6F8EC838"/>
    <w:rsid w:val="6FAA0D1F"/>
    <w:rsid w:val="6FAD8AD3"/>
    <w:rsid w:val="6FBFF165"/>
    <w:rsid w:val="6FCBB0F9"/>
    <w:rsid w:val="6FE82501"/>
    <w:rsid w:val="7009BA8C"/>
    <w:rsid w:val="7038C1ED"/>
    <w:rsid w:val="7041AA01"/>
    <w:rsid w:val="707FB394"/>
    <w:rsid w:val="709D7B95"/>
    <w:rsid w:val="709DF732"/>
    <w:rsid w:val="70E27A7C"/>
    <w:rsid w:val="712A9899"/>
    <w:rsid w:val="713E6D38"/>
    <w:rsid w:val="71DA0583"/>
    <w:rsid w:val="71E1D7EF"/>
    <w:rsid w:val="721D8793"/>
    <w:rsid w:val="727291BD"/>
    <w:rsid w:val="72C25140"/>
    <w:rsid w:val="731D57C7"/>
    <w:rsid w:val="733A2E6B"/>
    <w:rsid w:val="7381DEB1"/>
    <w:rsid w:val="74038E2A"/>
    <w:rsid w:val="742DDB9A"/>
    <w:rsid w:val="7435CE79"/>
    <w:rsid w:val="74A51F5F"/>
    <w:rsid w:val="74B1869C"/>
    <w:rsid w:val="74D8F1D0"/>
    <w:rsid w:val="74DDD3DC"/>
    <w:rsid w:val="74F931A8"/>
    <w:rsid w:val="751DAF12"/>
    <w:rsid w:val="7555FC4E"/>
    <w:rsid w:val="75743070"/>
    <w:rsid w:val="7595E78E"/>
    <w:rsid w:val="75C62E17"/>
    <w:rsid w:val="75D44446"/>
    <w:rsid w:val="76326EFF"/>
    <w:rsid w:val="763D98B7"/>
    <w:rsid w:val="7658B6CB"/>
    <w:rsid w:val="76912FDA"/>
    <w:rsid w:val="76982A6F"/>
    <w:rsid w:val="7759A986"/>
    <w:rsid w:val="777858C8"/>
    <w:rsid w:val="777C9769"/>
    <w:rsid w:val="7787D747"/>
    <w:rsid w:val="77A66DA6"/>
    <w:rsid w:val="77AFDCB4"/>
    <w:rsid w:val="77F88F70"/>
    <w:rsid w:val="77FBCBC4"/>
    <w:rsid w:val="781BE973"/>
    <w:rsid w:val="7833EACF"/>
    <w:rsid w:val="7837C59A"/>
    <w:rsid w:val="78517320"/>
    <w:rsid w:val="78554FD4"/>
    <w:rsid w:val="78917FD2"/>
    <w:rsid w:val="78B08447"/>
    <w:rsid w:val="78E5DA12"/>
    <w:rsid w:val="78F027AA"/>
    <w:rsid w:val="78F6056B"/>
    <w:rsid w:val="790DF523"/>
    <w:rsid w:val="7910A25D"/>
    <w:rsid w:val="794BAD15"/>
    <w:rsid w:val="79B7F71C"/>
    <w:rsid w:val="79D41B24"/>
    <w:rsid w:val="79F12035"/>
    <w:rsid w:val="79F12035"/>
    <w:rsid w:val="79F9E733"/>
    <w:rsid w:val="7A4D2A43"/>
    <w:rsid w:val="7A90B297"/>
    <w:rsid w:val="7ACEDF16"/>
    <w:rsid w:val="7B446A40"/>
    <w:rsid w:val="7B862CA7"/>
    <w:rsid w:val="7BE3D938"/>
    <w:rsid w:val="7C2FE5D6"/>
    <w:rsid w:val="7C3A23C8"/>
    <w:rsid w:val="7C6D4B40"/>
    <w:rsid w:val="7C931F75"/>
    <w:rsid w:val="7CB01CD0"/>
    <w:rsid w:val="7D4BE8C0"/>
    <w:rsid w:val="7DA138C4"/>
    <w:rsid w:val="7DC8EB0A"/>
    <w:rsid w:val="7DFF605A"/>
    <w:rsid w:val="7E04F7C2"/>
    <w:rsid w:val="7EEBA3BD"/>
    <w:rsid w:val="7EF95333"/>
    <w:rsid w:val="7F0E196B"/>
    <w:rsid w:val="7F4B930E"/>
    <w:rsid w:val="7F4C7076"/>
    <w:rsid w:val="7F4CC34D"/>
    <w:rsid w:val="7FBAEE99"/>
    <w:rsid w:val="7FCC2D8E"/>
    <w:rsid w:val="7FEFB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4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69BA8AF6"/>
    <w:rPr>
      <w:noProof w:val="0"/>
      <w:sz w:val="24"/>
      <w:szCs w:val="24"/>
    </w:rPr>
  </w:style>
  <w:style w:type="paragraph" w:styleId="Heading1">
    <w:uiPriority w:val="1"/>
    <w:name w:val="heading 1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2"/>
      <w:szCs w:val="22"/>
    </w:rPr>
    <w:pPr>
      <w:keepNext w:val="1"/>
      <w:ind w:left="-426" w:right="-144"/>
      <w:outlineLvl w:val="0"/>
    </w:pPr>
  </w:style>
  <w:style w:type="paragraph" w:styleId="Heading2">
    <w:uiPriority w:val="1"/>
    <w:name w:val="heading 2"/>
    <w:basedOn w:val="Normal"/>
    <w:next w:val="Normal"/>
    <w:qFormat/>
    <w:rsid w:val="69BA8AF6"/>
    <w:rPr>
      <w:i w:val="1"/>
      <w:iCs w:val="1"/>
      <w:sz w:val="20"/>
      <w:szCs w:val="20"/>
    </w:rPr>
    <w:pPr>
      <w:keepNext w:val="1"/>
      <w:outlineLvl w:val="1"/>
    </w:pPr>
  </w:style>
  <w:style w:type="paragraph" w:styleId="Heading3">
    <w:uiPriority w:val="1"/>
    <w:name w:val="heading 3"/>
    <w:basedOn w:val="Normal"/>
    <w:next w:val="Normal"/>
    <w:qFormat/>
    <w:rsid w:val="69BA8AF6"/>
    <w:rPr>
      <w:rFonts w:ascii="Tahoma" w:hAnsi="Tahoma" w:eastAsia="Times New Roman" w:cs="Tahoma"/>
      <w:b w:val="1"/>
      <w:bCs w:val="1"/>
      <w:i w:val="1"/>
      <w:iCs w:val="1"/>
      <w:sz w:val="20"/>
      <w:szCs w:val="20"/>
      <w:lang w:val="en-GB"/>
    </w:rPr>
    <w:pPr>
      <w:keepNext w:val="1"/>
      <w:outlineLvl w:val="2"/>
    </w:pPr>
  </w:style>
  <w:style w:type="paragraph" w:styleId="Heading4">
    <w:uiPriority w:val="1"/>
    <w:name w:val="heading 4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0"/>
      <w:szCs w:val="20"/>
    </w:rPr>
    <w:pPr>
      <w:keepNext w:val="1"/>
      <w:ind w:left="1134" w:right="1122"/>
      <w:jc w:val="center"/>
      <w:outlineLvl w:val="3"/>
    </w:pPr>
  </w:style>
  <w:style w:type="paragraph" w:styleId="Heading5">
    <w:uiPriority w:val="1"/>
    <w:name w:val="heading 5"/>
    <w:basedOn w:val="Normal"/>
    <w:next w:val="Normal"/>
    <w:qFormat/>
    <w:rsid w:val="69BA8AF6"/>
    <w:rPr>
      <w:rFonts w:ascii="Tahoma" w:hAnsi="Tahoma" w:eastAsia="Times New Roman" w:cs="Tahoma"/>
      <w:sz w:val="28"/>
      <w:szCs w:val="28"/>
    </w:rPr>
    <w:pPr>
      <w:keepNext w:val="1"/>
      <w:spacing w:before="80"/>
      <w:jc w:val="center"/>
      <w:outlineLvl w:val="4"/>
    </w:pPr>
  </w:style>
  <w:style w:type="paragraph" w:styleId="Heading6">
    <w:uiPriority w:val="1"/>
    <w:name w:val="heading 6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0"/>
      <w:szCs w:val="20"/>
    </w:rPr>
    <w:pPr>
      <w:keepNext w:val="1"/>
      <w:jc w:val="both"/>
      <w:outlineLvl w:val="5"/>
    </w:pPr>
  </w:style>
  <w:style w:type="paragraph" w:styleId="Heading7">
    <w:uiPriority w:val="1"/>
    <w:name w:val="heading 7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2"/>
      <w:szCs w:val="22"/>
    </w:rPr>
    <w:pPr>
      <w:keepNext w:val="1"/>
      <w:ind w:left="-142"/>
      <w:outlineLvl w:val="6"/>
    </w:pPr>
  </w:style>
  <w:style w:type="paragraph" w:styleId="Heading8">
    <w:uiPriority w:val="1"/>
    <w:name w:val="heading 8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0"/>
      <w:szCs w:val="20"/>
      <w:u w:val="single"/>
    </w:rPr>
    <w:pPr>
      <w:keepNext w:val="1"/>
      <w:jc w:val="both"/>
      <w:outlineLvl w:val="7"/>
    </w:pPr>
  </w:style>
  <w:style w:type="paragraph" w:styleId="Heading9">
    <w:uiPriority w:val="1"/>
    <w:name w:val="heading 9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0"/>
      <w:szCs w:val="20"/>
    </w:rPr>
    <w:pPr>
      <w:keepNext w:val="1"/>
      <w:spacing w:after="120"/>
      <w:ind w:right="-286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uiPriority w:val="1"/>
    <w:name w:val="Body Text"/>
    <w:basedOn w:val="Normal"/>
    <w:rsid w:val="69BA8AF6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uiPriority w:val="1"/>
    <w:name w:val="header"/>
    <w:basedOn w:val="Normal"/>
    <w:rsid w:val="69BA8AF6"/>
    <w:pPr>
      <w:tabs>
        <w:tab w:val="center" w:leader="none" w:pos="4536"/>
        <w:tab w:val="right" w:leader="none" w:pos="9072"/>
      </w:tabs>
    </w:pPr>
  </w:style>
  <w:style w:type="paragraph" w:styleId="Footer">
    <w:uiPriority w:val="1"/>
    <w:name w:val="footer"/>
    <w:basedOn w:val="Normal"/>
    <w:rsid w:val="69BA8AF6"/>
    <w:pPr>
      <w:tabs>
        <w:tab w:val="center" w:leader="none" w:pos="4536"/>
        <w:tab w:val="right" w:leader="none" w:pos="9072"/>
      </w:tabs>
    </w:pPr>
  </w:style>
  <w:style w:type="paragraph" w:styleId="BodyText2">
    <w:uiPriority w:val="1"/>
    <w:name w:val="Body Text 2"/>
    <w:basedOn w:val="Normal"/>
    <w:rsid w:val="69BA8AF6"/>
    <w:rPr>
      <w:rFonts w:ascii="Tahoma" w:hAnsi="Tahoma" w:eastAsia="Times New Roman" w:cs="Tahoma"/>
      <w:b w:val="1"/>
      <w:bCs w:val="1"/>
      <w:i w:val="1"/>
      <w:iCs w:val="1"/>
      <w:sz w:val="20"/>
      <w:szCs w:val="20"/>
    </w:rPr>
  </w:style>
  <w:style w:type="paragraph" w:styleId="Caption">
    <w:uiPriority w:val="1"/>
    <w:name w:val="caption"/>
    <w:basedOn w:val="Normal"/>
    <w:next w:val="Normal"/>
    <w:qFormat/>
    <w:rsid w:val="69BA8AF6"/>
    <w:rPr>
      <w:rFonts w:ascii="Tahoma" w:hAnsi="Tahoma" w:eastAsia="Times New Roman" w:cs="Tahoma"/>
      <w:b w:val="1"/>
      <w:bCs w:val="1"/>
      <w:sz w:val="20"/>
      <w:szCs w:val="20"/>
    </w:rPr>
    <w:pPr>
      <w:spacing w:before="240" w:after="120"/>
    </w:pPr>
  </w:style>
  <w:style w:type="paragraph" w:styleId="BodyText3">
    <w:uiPriority w:val="1"/>
    <w:name w:val="Body Text 3"/>
    <w:basedOn w:val="Normal"/>
    <w:rsid w:val="69BA8AF6"/>
    <w:rPr>
      <w:rFonts w:ascii="Tahoma" w:hAnsi="Tahoma" w:eastAsia="Times New Roman" w:cs="Tahoma"/>
      <w:b w:val="1"/>
      <w:bCs w:val="1"/>
      <w:i w:val="1"/>
      <w:iCs w:val="1"/>
      <w:sz w:val="20"/>
      <w:szCs w:val="20"/>
      <w:lang w:val="en-GB"/>
    </w:rPr>
    <w:pPr>
      <w:spacing w:before="60"/>
      <w:jc w:val="both"/>
    </w:pPr>
  </w:style>
  <w:style w:type="paragraph" w:styleId="Listedestches" w:customStyle="true">
    <w:uiPriority w:val="1"/>
    <w:name w:val="Liste des tâches"/>
    <w:basedOn w:val="Normal"/>
    <w:rsid w:val="69BA8AF6"/>
    <w:pPr>
      <w:numPr>
        <w:ilvl w:val="1"/>
        <w:numId w:val="5"/>
      </w:numPr>
      <w:tabs>
        <w:tab w:val="clear" w:leader="none" w:pos="1440"/>
        <w:tab w:val="num" w:leader="none" w:pos="360"/>
        <w:tab w:val="num" w:leader="none" w:pos="1440"/>
      </w:tabs>
      <w:ind w:left="0" w:hanging="360" w:firstLine="0"/>
    </w:pPr>
  </w:style>
  <w:style w:type="paragraph" w:styleId="Technologie" w:customStyle="true">
    <w:uiPriority w:val="1"/>
    <w:name w:val="Technologie"/>
    <w:basedOn w:val="Normal"/>
    <w:rsid w:val="69BA8AF6"/>
    <w:rPr>
      <w:rFonts w:ascii="Tahoma" w:hAnsi="Tahoma" w:eastAsia="Times New Roman" w:cs="Tahoma"/>
      <w:b w:val="1"/>
      <w:bCs w:val="1"/>
      <w:caps w:val="1"/>
      <w:sz w:val="22"/>
      <w:szCs w:val="22"/>
    </w:rPr>
    <w:pPr>
      <w:spacing w:before="120" w:after="120"/>
    </w:pPr>
  </w:style>
  <w:style w:type="paragraph" w:styleId="Russite" w:customStyle="true">
    <w:uiPriority w:val="1"/>
    <w:name w:val="Réussite"/>
    <w:basedOn w:val="BodyText"/>
    <w:rsid w:val="69BA8AF6"/>
    <w:rPr>
      <w:rFonts w:ascii="Arial" w:hAnsi="Arial" w:eastAsia="Times New Roman" w:cs="Times New Roman"/>
    </w:rPr>
    <w:pPr>
      <w:numPr>
        <w:ilvl w:val="0"/>
        <w:numId w:val="4"/>
      </w:numPr>
      <w:tabs>
        <w:tab w:val="num" w:leader="none" w:pos="360"/>
      </w:tabs>
      <w:spacing w:after="60" w:line="220" w:lineRule="atLeast"/>
      <w:ind w:left="245" w:hanging="245"/>
      <w:jc w:val="both"/>
    </w:pPr>
  </w:style>
  <w:style w:type="paragraph" w:styleId="Titredesection" w:customStyle="true">
    <w:uiPriority w:val="1"/>
    <w:name w:val="Titre de section"/>
    <w:basedOn w:val="Normal"/>
    <w:next w:val="Normal"/>
    <w:rsid w:val="69BA8AF6"/>
    <w:rPr>
      <w:rFonts w:ascii="Tahoma" w:hAnsi="Tahoma" w:eastAsia="Times New Roman" w:cs="Tahoma"/>
      <w:sz w:val="20"/>
      <w:szCs w:val="20"/>
    </w:rPr>
    <w:pPr>
      <w:jc w:val="right"/>
    </w:pPr>
  </w:style>
  <w:style w:type="paragraph" w:styleId="Nomdesocit" w:customStyle="true">
    <w:uiPriority w:val="1"/>
    <w:name w:val="Nom de société"/>
    <w:basedOn w:val="Normal"/>
    <w:next w:val="Normal"/>
    <w:rsid w:val="69BA8AF6"/>
    <w:rPr>
      <w:rFonts w:ascii="Tahoma" w:hAnsi="Tahoma" w:eastAsia="Times New Roman" w:cs="Tahoma"/>
      <w:b w:val="1"/>
      <w:bCs w:val="1"/>
      <w:sz w:val="20"/>
      <w:szCs w:val="20"/>
    </w:rPr>
    <w:pPr>
      <w:spacing w:before="60" w:after="60"/>
    </w:pPr>
  </w:style>
  <w:style w:type="paragraph" w:styleId="Puces1" w:customStyle="true">
    <w:uiPriority w:val="1"/>
    <w:name w:val="Puces1"/>
    <w:basedOn w:val="Normal"/>
    <w:rsid w:val="69BA8AF6"/>
    <w:rPr>
      <w:rFonts w:ascii="Tahoma" w:hAnsi="Tahoma" w:eastAsia="Times New Roman" w:cs="Tahoma"/>
      <w:sz w:val="20"/>
      <w:szCs w:val="20"/>
    </w:rPr>
    <w:pPr>
      <w:numPr>
        <w:ilvl w:val="0"/>
        <w:numId w:val="6"/>
      </w:numPr>
      <w:tabs>
        <w:tab w:val="clear" w:leader="none" w:pos="792"/>
        <w:tab w:val="num" w:leader="none" w:pos="781"/>
        <w:tab w:val="num" w:leader="none" w:pos="792"/>
      </w:tabs>
      <w:ind w:left="792" w:hanging="360"/>
    </w:pPr>
  </w:style>
  <w:style w:type="paragraph" w:styleId="Puces20" w:customStyle="true">
    <w:uiPriority w:val="1"/>
    <w:name w:val="Puces2"/>
    <w:basedOn w:val="BodyText"/>
    <w:rsid w:val="69BA8AF6"/>
    <w:rPr>
      <w:rFonts w:ascii="Tahoma" w:hAnsi="Tahoma" w:eastAsia="Times New Roman" w:cs="Tahoma"/>
      <w:b w:val="1"/>
      <w:bCs w:val="1"/>
    </w:rPr>
    <w:pPr>
      <w:numPr>
        <w:ilvl w:val="0"/>
        <w:numId w:val="3"/>
      </w:numPr>
      <w:tabs>
        <w:tab w:val="num" w:leader="none" w:pos="360"/>
      </w:tabs>
      <w:ind w:left="360" w:hanging="360"/>
      <w:jc w:val="both"/>
    </w:pPr>
  </w:style>
  <w:style w:type="paragraph" w:styleId="Title">
    <w:uiPriority w:val="1"/>
    <w:name w:val="Title"/>
    <w:basedOn w:val="Normal"/>
    <w:qFormat/>
    <w:rsid w:val="69BA8AF6"/>
    <w:rPr>
      <w:rFonts w:ascii="Eras Demi ITC" w:hAnsi="Eras Demi ITC" w:eastAsia="Times New Roman" w:cs="Times New Roman"/>
      <w:color w:val="000000" w:themeColor="text1" w:themeTint="FF" w:themeShade="FF"/>
      <w:sz w:val="32"/>
      <w:szCs w:val="32"/>
      <w:lang w:val="en-GB" w:eastAsia="en-US"/>
    </w:rPr>
    <w:pPr>
      <w:spacing w:line="240" w:lineRule="atLeast"/>
      <w:jc w:val="center"/>
    </w:pPr>
  </w:style>
  <w:style w:type="paragraph" w:styleId="puces10" w:customStyle="true">
    <w:uiPriority w:val="1"/>
    <w:name w:val="puces1"/>
    <w:basedOn w:val="Normal"/>
    <w:rsid w:val="69BA8AF6"/>
    <w:rPr>
      <w:rFonts w:ascii="Tahoma" w:hAnsi="Tahoma" w:eastAsia="Times New Roman" w:cs="Tahoma"/>
      <w:sz w:val="20"/>
      <w:szCs w:val="20"/>
    </w:rPr>
    <w:pPr>
      <w:tabs>
        <w:tab w:val="num" w:leader="none" w:pos="360"/>
      </w:tabs>
      <w:ind w:left="360" w:hanging="360"/>
      <w:jc w:val="both"/>
    </w:pPr>
  </w:style>
  <w:style w:type="paragraph" w:styleId="List">
    <w:uiPriority w:val="1"/>
    <w:name w:val="List"/>
    <w:basedOn w:val="Normal"/>
    <w:rsid w:val="69BA8AF6"/>
    <w:rPr>
      <w:rFonts w:ascii="Arial" w:hAnsi="Arial" w:eastAsia="Times New Roman" w:cs="Times New Roman"/>
      <w:sz w:val="20"/>
      <w:szCs w:val="20"/>
      <w:lang w:val="en-GB"/>
    </w:rPr>
    <w:pPr>
      <w:numPr>
        <w:ilvl w:val="0"/>
        <w:numId w:val="7"/>
      </w:numPr>
      <w:tabs>
        <w:tab w:val="num" w:leader="none" w:pos="360"/>
      </w:tabs>
      <w:spacing w:line="300" w:lineRule="exact"/>
      <w:ind w:left="360" w:right="-760" w:hanging="360"/>
      <w:outlineLvl w:val="5"/>
    </w:pPr>
  </w:style>
  <w:style w:type="paragraph" w:styleId="TITRE1" w:customStyle="true">
    <w:uiPriority w:val="1"/>
    <w:name w:val="TITRE1"/>
    <w:basedOn w:val="Caption"/>
    <w:rsid w:val="69BA8AF6"/>
    <w:rPr>
      <w:sz w:val="22"/>
      <w:szCs w:val="22"/>
      <w:lang w:val="en-GB"/>
    </w:rPr>
    <w:pPr>
      <w:spacing w:before="0" w:after="0"/>
      <w:ind w:left="-425" w:right="-284"/>
    </w:pPr>
  </w:style>
  <w:style w:type="paragraph" w:styleId="NOM" w:customStyle="true">
    <w:uiPriority w:val="1"/>
    <w:name w:val="NOM"/>
    <w:basedOn w:val="Normal"/>
    <w:rsid w:val="69BA8AF6"/>
    <w:rPr>
      <w:rFonts w:ascii="Tahoma" w:hAnsi="Tahoma" w:eastAsia="Times New Roman" w:cs="Tahoma"/>
      <w:b w:val="1"/>
      <w:bCs w:val="1"/>
      <w:sz w:val="22"/>
      <w:szCs w:val="22"/>
    </w:rPr>
    <w:pPr>
      <w:tabs>
        <w:tab w:val="left" w:leader="none" w:pos="7441"/>
        <w:tab w:val="left" w:leader="none" w:pos="8789"/>
      </w:tabs>
      <w:ind w:left="-426" w:right="281"/>
    </w:pPr>
  </w:style>
  <w:style w:type="paragraph" w:styleId="AGE" w:customStyle="true">
    <w:uiPriority w:val="1"/>
    <w:name w:val="AGE"/>
    <w:basedOn w:val="Normal"/>
    <w:rsid w:val="69BA8AF6"/>
    <w:rPr>
      <w:rFonts w:ascii="Tahoma" w:hAnsi="Tahoma" w:eastAsia="Times New Roman" w:cs="Tahoma"/>
      <w:sz w:val="22"/>
      <w:szCs w:val="22"/>
    </w:rPr>
    <w:pPr>
      <w:tabs>
        <w:tab w:val="left" w:leader="none" w:pos="7441"/>
        <w:tab w:val="left" w:leader="none" w:pos="8789"/>
      </w:tabs>
      <w:ind w:left="-426" w:right="281"/>
    </w:pPr>
  </w:style>
  <w:style w:type="paragraph" w:styleId="NORMAL1" w:customStyle="true">
    <w:uiPriority w:val="1"/>
    <w:name w:val="NORMAL1"/>
    <w:basedOn w:val="Normal"/>
    <w:rsid w:val="69BA8AF6"/>
    <w:rPr>
      <w:rFonts w:ascii="Tahoma" w:hAnsi="Tahoma" w:eastAsia="Times New Roman" w:cs="Tahoma"/>
      <w:sz w:val="20"/>
      <w:szCs w:val="20"/>
      <w:lang w:val="en-GB"/>
    </w:rPr>
    <w:pPr>
      <w:jc w:val="both"/>
    </w:pPr>
  </w:style>
  <w:style w:type="paragraph" w:styleId="LANGUES" w:customStyle="true">
    <w:uiPriority w:val="1"/>
    <w:name w:val="LANGUES"/>
    <w:basedOn w:val="NORMAL1"/>
    <w:rsid w:val="69BA8AF6"/>
    <w:rPr>
      <w:b w:val="1"/>
      <w:bCs w:val="1"/>
    </w:rPr>
  </w:style>
  <w:style w:type="character" w:styleId="NomdesocitCar" w:customStyle="1">
    <w:name w:val="Nom de société Car"/>
    <w:rPr>
      <w:rFonts w:ascii="Tahoma" w:hAnsi="Tahoma" w:cs="Tahoma"/>
      <w:b/>
      <w:sz w:val="22"/>
      <w:szCs w:val="22"/>
      <w:lang w:val="fr-FR" w:eastAsia="fr-FR" w:bidi="ar-SA"/>
    </w:rPr>
  </w:style>
  <w:style w:type="paragraph" w:styleId="BalloonText">
    <w:uiPriority w:val="1"/>
    <w:name w:val="Balloon Text"/>
    <w:basedOn w:val="Normal"/>
    <w:semiHidden/>
    <w:rsid w:val="69BA8AF6"/>
    <w:rPr>
      <w:rFonts w:ascii="Tahoma" w:hAnsi="Tahoma" w:eastAsia="Times New Roman" w:cs="Tahoma"/>
      <w:sz w:val="16"/>
      <w:szCs w:val="16"/>
    </w:rPr>
  </w:style>
  <w:style w:type="paragraph" w:styleId="BodyTextIndent">
    <w:uiPriority w:val="1"/>
    <w:name w:val="Body Text Indent"/>
    <w:basedOn w:val="Normal"/>
    <w:rsid w:val="69BA8AF6"/>
    <w:pPr>
      <w:spacing w:after="120"/>
      <w:ind w:left="283"/>
    </w:pPr>
  </w:style>
  <w:style w:type="paragraph" w:styleId="CV24Itemdtailmission" w:customStyle="true">
    <w:uiPriority w:val="1"/>
    <w:name w:val="CV 2 4 Item détail mission"/>
    <w:basedOn w:val="Normal"/>
    <w:rsid w:val="69BA8AF6"/>
    <w:rPr>
      <w:rFonts w:ascii="Arial Narrow" w:hAnsi="Arial Narrow" w:eastAsia="Times New Roman" w:cs="Arial Narrow"/>
      <w:sz w:val="26"/>
      <w:szCs w:val="26"/>
    </w:rPr>
    <w:pPr>
      <w:numPr>
        <w:ilvl w:val="0"/>
        <w:numId w:val="9"/>
      </w:numPr>
      <w:tabs>
        <w:tab w:val="num" w:leader="none" w:pos="720"/>
      </w:tabs>
      <w:ind w:left="720" w:right="113" w:hanging="360"/>
    </w:pPr>
  </w:style>
  <w:style w:type="paragraph" w:styleId="CV22Lieuetcontextemission" w:customStyle="true">
    <w:uiPriority w:val="1"/>
    <w:name w:val="CV 2 2 Lieu et contexte mission"/>
    <w:basedOn w:val="Normal"/>
    <w:rsid w:val="69BA8AF6"/>
    <w:rPr>
      <w:rFonts w:ascii="Arial Narrow" w:hAnsi="Arial Narrow" w:eastAsia="Times New Roman" w:cs="Arial Narrow"/>
      <w:b w:val="1"/>
      <w:bCs w:val="1"/>
      <w:sz w:val="26"/>
      <w:szCs w:val="26"/>
    </w:rPr>
    <w:pPr>
      <w:ind w:left="113" w:right="113"/>
      <w:jc w:val="both"/>
    </w:pPr>
  </w:style>
  <w:style w:type="paragraph" w:styleId="TITRE50" w:customStyle="true">
    <w:uiPriority w:val="1"/>
    <w:name w:val="TITRE50"/>
    <w:basedOn w:val="Heading3"/>
    <w:rsid w:val="69BA8AF6"/>
    <w:rPr>
      <w:i w:val="0"/>
      <w:iCs w:val="0"/>
      <w:smallCaps w:val="1"/>
      <w:sz w:val="24"/>
      <w:szCs w:val="24"/>
      <w:lang w:val="fr-FR"/>
    </w:rPr>
    <w:pPr>
      <w:tabs>
        <w:tab w:val="left" w:leader="none" w:pos="708"/>
        <w:tab w:val="left" w:leader="none" w:pos="3969"/>
        <w:tab w:val="left" w:leader="none" w:pos="7938"/>
      </w:tabs>
      <w:ind w:left="-426" w:right="-144"/>
      <w:jc w:val="both"/>
    </w:pPr>
  </w:style>
  <w:style w:type="paragraph" w:styleId="puces2" w:customStyle="true">
    <w:uiPriority w:val="1"/>
    <w:name w:val="puces2"/>
    <w:basedOn w:val="puces10"/>
    <w:rsid w:val="69BA8AF6"/>
    <w:pPr>
      <w:numPr>
        <w:ilvl w:val="1"/>
        <w:numId w:val="10"/>
      </w:numPr>
      <w:tabs>
        <w:tab w:val="clear" w:leader="none" w:pos="1440"/>
        <w:tab w:val="num" w:leader="none" w:pos="360"/>
        <w:tab w:val="num" w:leader="none" w:pos="1440"/>
        <w:tab w:val="num" w:leader="none" w:pos="360"/>
      </w:tabs>
    </w:pPr>
  </w:style>
  <w:style w:type="paragraph" w:styleId="CarCarCarCar" w:customStyle="true">
    <w:uiPriority w:val="1"/>
    <w:name w:val="Car Car Car Car"/>
    <w:basedOn w:val="Normal"/>
    <w:rsid w:val="69BA8AF6"/>
    <w:rPr>
      <w:rFonts w:ascii="Verdana" w:hAnsi="Verdana" w:eastAsia="Times New Roman" w:cs="Verdana"/>
      <w:sz w:val="20"/>
      <w:szCs w:val="20"/>
      <w:lang w:val="en-US" w:eastAsia="en-US"/>
    </w:rPr>
    <w:pPr>
      <w:spacing w:after="160" w:line="240" w:lineRule="exact"/>
    </w:pPr>
  </w:style>
  <w:style w:type="paragraph" w:styleId="DocumentMap">
    <w:uiPriority w:val="1"/>
    <w:name w:val="Document Map"/>
    <w:basedOn w:val="Normal"/>
    <w:semiHidden/>
    <w:rsid w:val="69BA8AF6"/>
    <w:rPr>
      <w:rFonts w:ascii="Tahoma" w:hAnsi="Tahoma" w:eastAsia="Times New Roman" w:cs="Tahoma"/>
      <w:sz w:val="20"/>
      <w:szCs w:val="20"/>
    </w:rPr>
  </w:style>
  <w:style w:type="paragraph" w:styleId="Puces" w:customStyle="true">
    <w:uiPriority w:val="1"/>
    <w:name w:val="Puces"/>
    <w:basedOn w:val="Normal"/>
    <w:rsid w:val="69BA8AF6"/>
    <w:rPr>
      <w:rFonts w:ascii="OfficinaSanItcT" w:hAnsi="OfficinaSanItcT" w:eastAsia="Times New Roman" w:cs="Latha"/>
      <w:color w:val="000000" w:themeColor="text1" w:themeTint="FF" w:themeShade="FF"/>
      <w:sz w:val="18"/>
      <w:szCs w:val="18"/>
      <w:lang w:eastAsia="ta-IN" w:bidi="ta-IN"/>
    </w:rPr>
    <w:pPr>
      <w:numPr>
        <w:ilvl w:val="0"/>
        <w:numId w:val="8"/>
      </w:numPr>
      <w:tabs>
        <w:tab w:val="left" w:leader="none" w:pos="213"/>
        <w:tab w:val="num" w:leader="none" w:pos="360"/>
      </w:tabs>
      <w:ind w:left="360" w:hanging="360"/>
    </w:pPr>
  </w:style>
  <w:style w:type="paragraph" w:styleId="ListParagraph">
    <w:uiPriority w:val="99"/>
    <w:name w:val="List Paragraph"/>
    <w:basedOn w:val="Normal"/>
    <w:qFormat/>
    <w:rsid w:val="69BA8AF6"/>
    <w:pPr>
      <w:spacing/>
      <w:ind w:left="720"/>
      <w:contextualSpacing/>
    </w:pPr>
  </w:style>
  <w:style w:type="paragraph" w:styleId="Bullets2" w:customStyle="true">
    <w:uiPriority w:val="1"/>
    <w:name w:val="Bullets2"/>
    <w:basedOn w:val="Normal"/>
    <w:rsid w:val="69BA8AF6"/>
    <w:rPr>
      <w:rFonts w:ascii="Arial" w:hAnsi="Arial" w:eastAsia="Times New Roman" w:cs="Times New Roman"/>
      <w:sz w:val="20"/>
      <w:szCs w:val="20"/>
    </w:rPr>
    <w:pPr>
      <w:numPr>
        <w:ilvl w:val="0"/>
        <w:numId w:val="11"/>
      </w:numPr>
      <w:tabs>
        <w:tab w:val="num" w:leader="none" w:pos="360"/>
      </w:tabs>
      <w:ind w:left="360" w:hanging="360"/>
      <w:jc w:val="both"/>
    </w:pPr>
  </w:style>
  <w:style w:type="paragraph" w:styleId="FlcheGras" w:customStyle="true">
    <w:uiPriority w:val="1"/>
    <w:name w:val="Flèche Gras"/>
    <w:basedOn w:val="Normal"/>
    <w:rsid w:val="69BA8AF6"/>
    <w:rPr>
      <w:rFonts w:ascii="Arial" w:hAnsi="Arial" w:eastAsia="Times New Roman" w:cs="Times New Roman"/>
      <w:b w:val="1"/>
      <w:bCs w:val="1"/>
      <w:lang w:eastAsia="en-US"/>
    </w:rPr>
    <w:pPr>
      <w:numPr>
        <w:ilvl w:val="0"/>
        <w:numId w:val="12"/>
      </w:numPr>
      <w:tabs>
        <w:tab w:val="num" w:leader="none" w:pos="425"/>
      </w:tabs>
      <w:ind w:left="851" w:hanging="851"/>
      <w:jc w:val="both"/>
    </w:pPr>
  </w:style>
  <w:style w:type="character" w:styleId="CommentReference">
    <w:name w:val="annotation reference"/>
    <w:uiPriority w:val="99"/>
    <w:unhideWhenUsed/>
    <w:rsid w:val="00FC483A"/>
    <w:rPr>
      <w:sz w:val="16"/>
      <w:szCs w:val="16"/>
    </w:rPr>
  </w:style>
  <w:style w:type="paragraph" w:styleId="CommentText">
    <w:uiPriority w:val="99"/>
    <w:name w:val="annotation text"/>
    <w:basedOn w:val="Normal"/>
    <w:unhideWhenUsed/>
    <w:link w:val="CommentTextChar"/>
    <w:rsid w:val="69BA8AF6"/>
    <w:rPr>
      <w:sz w:val="20"/>
      <w:szCs w:val="20"/>
    </w:rPr>
  </w:style>
  <w:style w:type="character" w:styleId="CommentTextChar" w:customStyle="true">
    <w:uiPriority w:val="99"/>
    <w:name w:val="Comment Text Char"/>
    <w:basedOn w:val="DefaultParagraphFont"/>
    <w:link w:val="CommentText"/>
    <w:rsid w:val="69BA8AF6"/>
    <w:rPr>
      <w:noProof w:val="0"/>
      <w:lang w:val="fr-FR"/>
    </w:rPr>
  </w:style>
  <w:style w:type="character" w:styleId="normaltextrun" w:customStyle="1">
    <w:name w:val="normaltextrun"/>
    <w:basedOn w:val="DefaultParagraphFont"/>
    <w:rsid w:val="004F2E66"/>
  </w:style>
  <w:style w:type="character" w:styleId="eop" w:customStyle="1">
    <w:name w:val="eop"/>
    <w:basedOn w:val="DefaultParagraphFont"/>
    <w:rsid w:val="004F2E66"/>
  </w:style>
  <w:style w:type="paragraph" w:styleId="paragraph" w:customStyle="true">
    <w:uiPriority w:val="1"/>
    <w:name w:val="paragraph"/>
    <w:basedOn w:val="Normal"/>
    <w:rsid w:val="69BA8AF6"/>
    <w:pPr>
      <w:spacing w:beforeAutospacing="on" w:afterAutospacing="on"/>
    </w:pPr>
  </w:style>
  <w:style w:type="paragraph" w:styleId="Subtitle">
    <w:uiPriority w:val="11"/>
    <w:name w:val="Subtitle"/>
    <w:basedOn w:val="Normal"/>
    <w:next w:val="Normal"/>
    <w:link w:val="SubtitleChar"/>
    <w:qFormat/>
    <w:rsid w:val="69BA8AF6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9BA8AF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9BA8AF6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69BA8AF6"/>
    <w:rPr>
      <w:rFonts w:ascii="Times New Roman" w:hAnsi="Times New Roman" w:eastAsia="" w:cs="Times New Roman" w:eastAsiaTheme="minorEastAsia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69BA8AF6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9BA8AF6"/>
    <w:rPr>
      <w:i w:val="1"/>
      <w:iCs w:val="1"/>
      <w:noProof w:val="0"/>
      <w:color w:val="4F81BD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69BA8AF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9BA8AF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9BA8AF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9BA8AF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9BA8AF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9BA8AF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9BA8AF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9BA8AF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9BA8AF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9BA8AF6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9BA8AF6"/>
    <w:rPr>
      <w:noProof w:val="0"/>
      <w:sz w:val="20"/>
      <w:szCs w:val="2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9BA8AF6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9BA8AF6"/>
    <w:rPr>
      <w:noProof w:val="0"/>
      <w:sz w:val="20"/>
      <w:szCs w:val="20"/>
      <w:lang w:val="fr-F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8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7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hyperlink" Target="http://www.talan.com/" TargetMode="External" Id="R1cb3328690ba43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6A9221FE0804FB042ECF18DE427A3" ma:contentTypeVersion="20" ma:contentTypeDescription="Create a new document." ma:contentTypeScope="" ma:versionID="4d670f72ddaf5736cee2239f7dcc5243">
  <xsd:schema xmlns:xsd="http://www.w3.org/2001/XMLSchema" xmlns:xs="http://www.w3.org/2001/XMLSchema" xmlns:p="http://schemas.microsoft.com/office/2006/metadata/properties" xmlns:ns2="ba5e37d4-7f21-4475-8440-7ab7f6237071" xmlns:ns3="9eb64bc5-6b00-42c6-ad32-8c71a334f779" targetNamespace="http://schemas.microsoft.com/office/2006/metadata/properties" ma:root="true" ma:fieldsID="0503e70ac07e6489327bbe9acd678e80" ns2:_="" ns3:_="">
    <xsd:import namespace="ba5e37d4-7f21-4475-8440-7ab7f6237071"/>
    <xsd:import namespace="9eb64bc5-6b00-42c6-ad32-8c71a334f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Profil" minOccurs="0"/>
                <xsd:element ref="ns2:Communaut_x00e9_" minOccurs="0"/>
                <xsd:element ref="ns2:Profil0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37d4-7f21-4475-8440-7ab7f6237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33823e1-7006-446b-af26-4f3e04a5b2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Profil" ma:index="23" nillable="true" ma:displayName="Pôle" ma:format="Dropdown" ma:internalName="Profil">
      <xsd:simpleType>
        <xsd:restriction base="dms:Choice">
          <xsd:enumeration value="Architecture , DevSecOps &amp; Cloud"/>
          <xsd:enumeration value="Opensource"/>
          <xsd:enumeration value="Microsoft Apps"/>
          <xsd:enumeration value="Delivery"/>
        </xsd:restriction>
      </xsd:simpleType>
    </xsd:element>
    <xsd:element name="Communaut_x00e9_" ma:index="24" nillable="true" ma:displayName="Communauté" ma:format="Dropdown" ma:internalName="Communaut_x00e9_">
      <xsd:simpleType>
        <xsd:restriction base="dms:Choice">
          <xsd:enumeration value="JAVA"/>
          <xsd:enumeration value="PHP"/>
          <xsd:enumeration value="DevSecOps"/>
          <xsd:enumeration value="Archi"/>
        </xsd:restriction>
      </xsd:simpleType>
    </xsd:element>
    <xsd:element name="Profil0" ma:index="25" nillable="true" ma:displayName="Profil" ma:format="Dropdown" ma:internalName="Profil0">
      <xsd:simpleType>
        <xsd:restriction base="dms:Choice">
          <xsd:enumeration value="Dev / TL"/>
          <xsd:enumeration value="Archi / Expert"/>
          <xsd:enumeration value="DevOps"/>
          <xsd:enumeration value="PM / DP / CP / SM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64bc5-6b00-42c6-ad32-8c71a334f7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921f535-d3f3-44a1-a127-b1c75866a52b}" ma:internalName="TaxCatchAll" ma:showField="CatchAllData" ma:web="9eb64bc5-6b00-42c6-ad32-8c71a334f7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5e37d4-7f21-4475-8440-7ab7f6237071">
      <Terms xmlns="http://schemas.microsoft.com/office/infopath/2007/PartnerControls"/>
    </lcf76f155ced4ddcb4097134ff3c332f>
    <TaxCatchAll xmlns="9eb64bc5-6b00-42c6-ad32-8c71a334f779" xsi:nil="true"/>
    <Communaut_x00e9_ xmlns="ba5e37d4-7f21-4475-8440-7ab7f6237071" xsi:nil="true"/>
    <Profil0 xmlns="ba5e37d4-7f21-4475-8440-7ab7f6237071" xsi:nil="true"/>
    <Profil xmlns="ba5e37d4-7f21-4475-8440-7ab7f623707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BFA7B-0754-4FC7-B178-849B33E2C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11F14-C5C8-48FA-9BBE-62641A4C0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37d4-7f21-4475-8440-7ab7f6237071"/>
    <ds:schemaRef ds:uri="9eb64bc5-6b00-42c6-ad32-8c71a334f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F8836-5FE2-4E5C-AD53-FD4BCEE65BFC}">
  <ds:schemaRefs>
    <ds:schemaRef ds:uri="http://schemas.microsoft.com/office/2006/metadata/properties"/>
    <ds:schemaRef ds:uri="http://schemas.microsoft.com/office/infopath/2007/PartnerControls"/>
    <ds:schemaRef ds:uri="ba5e37d4-7f21-4475-8440-7ab7f6237071"/>
    <ds:schemaRef ds:uri="9eb64bc5-6b00-42c6-ad32-8c71a334f779"/>
  </ds:schemaRefs>
</ds:datastoreItem>
</file>

<file path=customXml/itemProps4.xml><?xml version="1.0" encoding="utf-8"?>
<ds:datastoreItem xmlns:ds="http://schemas.openxmlformats.org/officeDocument/2006/customXml" ds:itemID="{E5E3E8C6-B34F-422D-A6C3-26F661B4A8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Vivien AUGUY</lastModifiedBy>
  <revision>7</revision>
  <dcterms:created xsi:type="dcterms:W3CDTF">2023-11-21T22:16:00.0000000Z</dcterms:created>
  <dcterms:modified xsi:type="dcterms:W3CDTF">2023-12-12T17:26:49.2824041Z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0x0101001D86A9221FE0804FB042ECF18DE427A3</vt:lpwstr>
  </property>
</Properties>
</file>